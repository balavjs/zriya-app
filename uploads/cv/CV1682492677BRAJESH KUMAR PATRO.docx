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477E7B9" w14:textId="77777777" w:rsidR="007A3908" w:rsidRDefault="007A3908">
      <w:pPr>
        <w:rPr>
          <w:rFonts w:ascii="Carlito" w:hAnsi="Carlito" w:cs="Carlito"/>
          <w:b/>
          <w:bCs/>
          <w:sz w:val="28"/>
          <w:szCs w:val="28"/>
        </w:rPr>
      </w:pPr>
    </w:p>
    <w:p w14:paraId="7B45E3C4" w14:textId="2F37A313" w:rsidR="00967C81" w:rsidRDefault="000D6027">
      <w:pPr>
        <w:rPr>
          <w:rFonts w:ascii="Carlito" w:hAnsi="Carlito" w:cs="Carlito"/>
          <w:b/>
          <w:bCs/>
          <w:sz w:val="28"/>
          <w:szCs w:val="28"/>
        </w:rPr>
      </w:pPr>
      <w:bookmarkStart w:id="0" w:name="_GoBack"/>
      <w:r>
        <w:rPr>
          <w:rFonts w:ascii="Carlito" w:hAnsi="Carlito" w:cs="Carlito"/>
          <w:b/>
          <w:bCs/>
          <w:sz w:val="28"/>
          <w:szCs w:val="28"/>
        </w:rPr>
        <w:t>BRAJESH KUMAR PATRO</w:t>
      </w:r>
      <w:bookmarkEnd w:id="0"/>
      <w:r w:rsidR="0069645B">
        <w:rPr>
          <w:rFonts w:ascii="Carlito" w:hAnsi="Carlito" w:cs="Carlito"/>
          <w:b/>
          <w:bCs/>
          <w:sz w:val="28"/>
          <w:szCs w:val="28"/>
        </w:rPr>
        <w:t xml:space="preserve">                                    </w:t>
      </w:r>
    </w:p>
    <w:p w14:paraId="433FD030" w14:textId="53D4B6E9" w:rsidR="00487584" w:rsidRDefault="00487584">
      <w:pPr>
        <w:rPr>
          <w:rFonts w:ascii="Carlito" w:hAnsi="Carlito" w:cs="Carlito"/>
          <w:b/>
          <w:sz w:val="24"/>
          <w:szCs w:val="24"/>
        </w:rPr>
      </w:pPr>
      <w:r>
        <w:rPr>
          <w:rFonts w:ascii="Carlito" w:hAnsi="Carlito" w:cs="Carlito"/>
          <w:b/>
          <w:sz w:val="24"/>
          <w:szCs w:val="24"/>
        </w:rPr>
        <w:t>CONTACT:</w:t>
      </w:r>
      <w:r w:rsidR="006F4430">
        <w:rPr>
          <w:rFonts w:ascii="Carlito" w:hAnsi="Carlito" w:cs="Carlito"/>
          <w:b/>
          <w:sz w:val="24"/>
          <w:szCs w:val="24"/>
        </w:rPr>
        <w:t>9740867293, brajeshkp7@gmail.com</w:t>
      </w:r>
      <w:r w:rsidR="0020698A">
        <w:rPr>
          <w:rFonts w:ascii="Carlito" w:hAnsi="Carlito" w:cs="Carlito"/>
          <w:b/>
          <w:sz w:val="24"/>
          <w:szCs w:val="24"/>
        </w:rPr>
        <w:t xml:space="preserve"> </w:t>
      </w:r>
    </w:p>
    <w:p w14:paraId="02229031" w14:textId="0EDF55C7" w:rsidR="00967C81" w:rsidRDefault="00ED4B9F">
      <w:pPr>
        <w:rPr>
          <w:rFonts w:ascii="Carlito" w:hAnsi="Carlito" w:cs="Carlito"/>
          <w:b/>
          <w:sz w:val="24"/>
          <w:szCs w:val="24"/>
        </w:rPr>
      </w:pPr>
      <w:r>
        <w:rPr>
          <w:rFonts w:ascii="Carlito" w:hAnsi="Carlito" w:cs="Carlito"/>
          <w:b/>
          <w:sz w:val="24"/>
          <w:szCs w:val="24"/>
        </w:rPr>
        <w:t>51</w:t>
      </w:r>
      <w:r w:rsidR="00967C81">
        <w:rPr>
          <w:rFonts w:ascii="Carlito" w:hAnsi="Carlito" w:cs="Carlito"/>
          <w:b/>
          <w:sz w:val="24"/>
          <w:szCs w:val="24"/>
        </w:rPr>
        <w:t>,1</w:t>
      </w:r>
      <w:r w:rsidR="00967C81" w:rsidRPr="00967C81">
        <w:rPr>
          <w:rFonts w:ascii="Carlito" w:hAnsi="Carlito" w:cs="Carlito"/>
          <w:b/>
          <w:sz w:val="24"/>
          <w:szCs w:val="24"/>
          <w:vertAlign w:val="superscript"/>
        </w:rPr>
        <w:t>ST</w:t>
      </w:r>
      <w:r w:rsidR="00967C81">
        <w:rPr>
          <w:rFonts w:ascii="Carlito" w:hAnsi="Carlito" w:cs="Carlito"/>
          <w:b/>
          <w:sz w:val="24"/>
          <w:szCs w:val="24"/>
        </w:rPr>
        <w:t xml:space="preserve"> </w:t>
      </w:r>
      <w:r w:rsidR="006F4430">
        <w:rPr>
          <w:rFonts w:ascii="Carlito" w:hAnsi="Carlito" w:cs="Carlito"/>
          <w:b/>
          <w:sz w:val="24"/>
          <w:szCs w:val="24"/>
        </w:rPr>
        <w:t>AVENUE, TEACHER’S</w:t>
      </w:r>
      <w:r w:rsidR="006370FF">
        <w:rPr>
          <w:rFonts w:ascii="Carlito" w:hAnsi="Carlito" w:cs="Carlito"/>
          <w:b/>
          <w:sz w:val="24"/>
          <w:szCs w:val="24"/>
        </w:rPr>
        <w:t xml:space="preserve"> COLONY,</w:t>
      </w:r>
    </w:p>
    <w:p w14:paraId="0302579C" w14:textId="01513A81" w:rsidR="006370FF" w:rsidRPr="00487584" w:rsidRDefault="006F4430">
      <w:pPr>
        <w:rPr>
          <w:rFonts w:ascii="Carlito" w:hAnsi="Carlito" w:cs="Carlito"/>
          <w:b/>
          <w:sz w:val="24"/>
          <w:szCs w:val="24"/>
        </w:rPr>
      </w:pPr>
      <w:r>
        <w:rPr>
          <w:rFonts w:ascii="Carlito" w:hAnsi="Carlito" w:cs="Carlito"/>
          <w:b/>
          <w:sz w:val="24"/>
          <w:szCs w:val="24"/>
        </w:rPr>
        <w:t>KORAMANGALA, BENGALURU</w:t>
      </w:r>
      <w:r w:rsidR="00FE3D19">
        <w:rPr>
          <w:rFonts w:ascii="Carlito" w:hAnsi="Carlito" w:cs="Carlito"/>
          <w:b/>
          <w:sz w:val="24"/>
          <w:szCs w:val="24"/>
        </w:rPr>
        <w:t>,560034</w:t>
      </w:r>
    </w:p>
    <w:p w14:paraId="0BE7AACF" w14:textId="1499DE2D" w:rsidR="00AD550F" w:rsidRDefault="000D6027">
      <w:pPr>
        <w:rPr>
          <w:rFonts w:ascii="Carlito" w:hAnsi="Carlito" w:cs="Carlito"/>
          <w:b/>
          <w:bCs/>
          <w:sz w:val="28"/>
          <w:szCs w:val="28"/>
        </w:rPr>
      </w:pPr>
      <w:r>
        <w:rPr>
          <w:rFonts w:ascii="Carlito" w:hAnsi="Carlito" w:cs="Carlito"/>
          <w:sz w:val="24"/>
          <w:szCs w:val="24"/>
        </w:rPr>
        <w:t xml:space="preserve">Verification Engineer, </w:t>
      </w:r>
      <w:r w:rsidR="00F03B4B">
        <w:rPr>
          <w:rFonts w:ascii="Carlito" w:hAnsi="Carlito" w:cs="Carlito"/>
          <w:sz w:val="24"/>
          <w:szCs w:val="24"/>
        </w:rPr>
        <w:t>3</w:t>
      </w:r>
      <w:r w:rsidR="00103A20">
        <w:rPr>
          <w:rFonts w:ascii="Carlito" w:hAnsi="Carlito" w:cs="Carlito"/>
          <w:sz w:val="24"/>
          <w:szCs w:val="24"/>
        </w:rPr>
        <w:t>+</w:t>
      </w:r>
      <w:r>
        <w:rPr>
          <w:rFonts w:ascii="Carlito" w:hAnsi="Carlito" w:cs="Carlito"/>
          <w:sz w:val="24"/>
          <w:szCs w:val="24"/>
        </w:rPr>
        <w:t>Years</w:t>
      </w:r>
      <w:r w:rsidR="00103A20">
        <w:rPr>
          <w:rFonts w:ascii="Carlito" w:hAnsi="Carlito" w:cs="Carlito"/>
          <w:sz w:val="24"/>
          <w:szCs w:val="24"/>
        </w:rPr>
        <w:t xml:space="preserve"> of</w:t>
      </w:r>
      <w:r>
        <w:rPr>
          <w:rFonts w:ascii="Carlito" w:hAnsi="Carlito" w:cs="Carlito"/>
          <w:sz w:val="24"/>
          <w:szCs w:val="24"/>
        </w:rPr>
        <w:t xml:space="preserve"> Experience</w:t>
      </w:r>
      <w:r>
        <w:rPr>
          <w:rFonts w:ascii="Carlito" w:hAnsi="Carlito" w:cs="Carlito"/>
          <w:sz w:val="24"/>
          <w:szCs w:val="24"/>
        </w:rPr>
        <w:tab/>
      </w:r>
      <w:r>
        <w:rPr>
          <w:rFonts w:ascii="Carlito" w:hAnsi="Carlito" w:cs="Carlito"/>
          <w:sz w:val="24"/>
          <w:szCs w:val="24"/>
        </w:rPr>
        <w:tab/>
      </w:r>
      <w:r>
        <w:rPr>
          <w:rFonts w:ascii="Carlito" w:hAnsi="Carlito" w:cs="Carlito"/>
          <w:sz w:val="24"/>
          <w:szCs w:val="24"/>
        </w:rPr>
        <w:tab/>
      </w:r>
    </w:p>
    <w:p w14:paraId="519074FA" w14:textId="77777777" w:rsidR="00AD550F" w:rsidRDefault="000D6027">
      <w:pPr>
        <w:pBdr>
          <w:top w:val="none" w:sz="0" w:space="0" w:color="000000"/>
          <w:left w:val="none" w:sz="0" w:space="0" w:color="000000"/>
          <w:bottom w:val="thickThinSmallGap" w:sz="24" w:space="1" w:color="00000A"/>
          <w:right w:val="none" w:sz="0" w:space="0" w:color="000000"/>
        </w:pBdr>
        <w:rPr>
          <w:rFonts w:ascii="Carlito" w:hAnsi="Carlito" w:cs="Carlito"/>
          <w:sz w:val="24"/>
          <w:szCs w:val="24"/>
        </w:rPr>
      </w:pPr>
      <w:r>
        <w:rPr>
          <w:rFonts w:ascii="Carlito" w:hAnsi="Carlito" w:cs="Carlito"/>
          <w:b/>
          <w:bCs/>
          <w:sz w:val="28"/>
          <w:szCs w:val="28"/>
        </w:rPr>
        <w:t>PROFESSIONAL SYNOPSIS:</w:t>
      </w:r>
    </w:p>
    <w:p w14:paraId="2DE46C5D" w14:textId="7224245D" w:rsidR="00AD550F" w:rsidRDefault="000D6027">
      <w:pPr>
        <w:pStyle w:val="ListParagraph"/>
        <w:numPr>
          <w:ilvl w:val="0"/>
          <w:numId w:val="1"/>
        </w:numPr>
        <w:spacing w:after="0" w:line="360" w:lineRule="auto"/>
        <w:jc w:val="both"/>
        <w:rPr>
          <w:rFonts w:ascii="Carlito" w:hAnsi="Carlito" w:cs="Carlito"/>
          <w:sz w:val="24"/>
          <w:szCs w:val="24"/>
        </w:rPr>
      </w:pPr>
      <w:r>
        <w:rPr>
          <w:rFonts w:ascii="Carlito" w:hAnsi="Carlito" w:cs="Carlito"/>
          <w:sz w:val="24"/>
          <w:szCs w:val="24"/>
        </w:rPr>
        <w:t xml:space="preserve">Experience </w:t>
      </w:r>
      <w:r w:rsidR="001209AA">
        <w:rPr>
          <w:rFonts w:ascii="Carlito" w:hAnsi="Carlito" w:cs="Carlito"/>
          <w:sz w:val="24"/>
          <w:szCs w:val="24"/>
        </w:rPr>
        <w:t>5.6</w:t>
      </w:r>
      <w:r>
        <w:rPr>
          <w:rFonts w:ascii="Carlito" w:hAnsi="Carlito" w:cs="Carlito"/>
          <w:sz w:val="24"/>
          <w:szCs w:val="24"/>
        </w:rPr>
        <w:t xml:space="preserve"> </w:t>
      </w:r>
      <w:r w:rsidR="006F4430">
        <w:rPr>
          <w:rFonts w:ascii="Carlito" w:hAnsi="Carlito" w:cs="Carlito"/>
          <w:sz w:val="24"/>
          <w:szCs w:val="24"/>
        </w:rPr>
        <w:t>years in</w:t>
      </w:r>
      <w:r>
        <w:rPr>
          <w:rFonts w:ascii="Carlito" w:hAnsi="Carlito" w:cs="Carlito"/>
          <w:sz w:val="24"/>
          <w:szCs w:val="24"/>
        </w:rPr>
        <w:t xml:space="preserve"> Verification and Test benches in System Verilog and UVM.</w:t>
      </w:r>
    </w:p>
    <w:p w14:paraId="6BA2BE2E" w14:textId="55C7C970" w:rsidR="00BE4E5C" w:rsidRPr="001209AA" w:rsidRDefault="00BE4E5C">
      <w:pPr>
        <w:pStyle w:val="ListParagraph"/>
        <w:numPr>
          <w:ilvl w:val="0"/>
          <w:numId w:val="1"/>
        </w:numPr>
        <w:spacing w:after="0" w:line="360" w:lineRule="auto"/>
        <w:jc w:val="both"/>
        <w:rPr>
          <w:rFonts w:ascii="Carlito" w:hAnsi="Carlito" w:cs="Carlito"/>
          <w:sz w:val="24"/>
          <w:szCs w:val="24"/>
          <w:highlight w:val="yellow"/>
        </w:rPr>
      </w:pPr>
      <w:r>
        <w:rPr>
          <w:rFonts w:ascii="Carlito" w:hAnsi="Carlito" w:cs="Carlito"/>
          <w:sz w:val="24"/>
          <w:szCs w:val="24"/>
        </w:rPr>
        <w:t xml:space="preserve"> </w:t>
      </w:r>
      <w:r w:rsidRPr="001209AA">
        <w:rPr>
          <w:rFonts w:ascii="Carlito" w:hAnsi="Carlito" w:cs="Carlito"/>
          <w:sz w:val="24"/>
          <w:szCs w:val="24"/>
          <w:highlight w:val="yellow"/>
        </w:rPr>
        <w:t xml:space="preserve">Working with </w:t>
      </w:r>
      <w:proofErr w:type="spellStart"/>
      <w:r w:rsidRPr="001209AA">
        <w:rPr>
          <w:rFonts w:ascii="Carlito" w:hAnsi="Carlito" w:cs="Carlito"/>
          <w:sz w:val="24"/>
          <w:szCs w:val="24"/>
          <w:highlight w:val="yellow"/>
        </w:rPr>
        <w:t>Sevitech</w:t>
      </w:r>
      <w:proofErr w:type="spellEnd"/>
      <w:r w:rsidRPr="001209AA">
        <w:rPr>
          <w:rFonts w:ascii="Carlito" w:hAnsi="Carlito" w:cs="Carlito"/>
          <w:sz w:val="24"/>
          <w:szCs w:val="24"/>
          <w:highlight w:val="yellow"/>
        </w:rPr>
        <w:t xml:space="preserve"> UST and deployed to the client intel for UX </w:t>
      </w:r>
      <w:proofErr w:type="spellStart"/>
      <w:r w:rsidRPr="001209AA">
        <w:rPr>
          <w:rFonts w:ascii="Carlito" w:hAnsi="Carlito" w:cs="Carlito"/>
          <w:sz w:val="24"/>
          <w:szCs w:val="24"/>
          <w:highlight w:val="yellow"/>
        </w:rPr>
        <w:t>ip</w:t>
      </w:r>
      <w:proofErr w:type="spellEnd"/>
      <w:r w:rsidRPr="001209AA">
        <w:rPr>
          <w:rFonts w:ascii="Carlito" w:hAnsi="Carlito" w:cs="Carlito"/>
          <w:sz w:val="24"/>
          <w:szCs w:val="24"/>
          <w:highlight w:val="yellow"/>
        </w:rPr>
        <w:t xml:space="preserve"> verification for transceiver </w:t>
      </w:r>
      <w:proofErr w:type="spellStart"/>
      <w:r w:rsidRPr="001209AA">
        <w:rPr>
          <w:rFonts w:ascii="Carlito" w:hAnsi="Carlito" w:cs="Carlito"/>
          <w:sz w:val="24"/>
          <w:szCs w:val="24"/>
          <w:highlight w:val="yellow"/>
        </w:rPr>
        <w:t>serdes</w:t>
      </w:r>
      <w:proofErr w:type="spellEnd"/>
      <w:r w:rsidRPr="001209AA">
        <w:rPr>
          <w:rFonts w:ascii="Carlito" w:hAnsi="Carlito" w:cs="Carlito"/>
          <w:sz w:val="24"/>
          <w:szCs w:val="24"/>
          <w:highlight w:val="yellow"/>
        </w:rPr>
        <w:t>.</w:t>
      </w:r>
    </w:p>
    <w:p w14:paraId="7F6814FD" w14:textId="77777777" w:rsidR="005F6AF8" w:rsidRPr="007A3908" w:rsidRDefault="007A3908" w:rsidP="007A3908">
      <w:pPr>
        <w:pStyle w:val="ListParagraph"/>
        <w:numPr>
          <w:ilvl w:val="0"/>
          <w:numId w:val="1"/>
        </w:numPr>
        <w:spacing w:after="0" w:line="360" w:lineRule="auto"/>
        <w:jc w:val="both"/>
        <w:rPr>
          <w:rFonts w:ascii="Carlito" w:hAnsi="Carlito" w:cs="Carlito"/>
          <w:kern w:val="2"/>
          <w:sz w:val="24"/>
          <w:szCs w:val="24"/>
        </w:rPr>
      </w:pPr>
      <w:r>
        <w:rPr>
          <w:rFonts w:ascii="Carlito" w:hAnsi="Carlito" w:cs="Carlito"/>
          <w:sz w:val="24"/>
          <w:szCs w:val="24"/>
        </w:rPr>
        <w:t xml:space="preserve"> </w:t>
      </w:r>
      <w:r w:rsidR="005F6AF8">
        <w:rPr>
          <w:rFonts w:ascii="Carlito" w:hAnsi="Carlito" w:cs="Carlito"/>
          <w:sz w:val="24"/>
          <w:szCs w:val="24"/>
        </w:rPr>
        <w:t>W</w:t>
      </w:r>
      <w:r>
        <w:rPr>
          <w:rFonts w:ascii="Carlito" w:hAnsi="Carlito" w:cs="Carlito"/>
          <w:sz w:val="24"/>
          <w:szCs w:val="24"/>
        </w:rPr>
        <w:t>ork</w:t>
      </w:r>
      <w:r w:rsidR="005F6AF8">
        <w:rPr>
          <w:rFonts w:ascii="Carlito" w:hAnsi="Carlito" w:cs="Carlito"/>
          <w:sz w:val="24"/>
          <w:szCs w:val="24"/>
        </w:rPr>
        <w:t>ed</w:t>
      </w:r>
      <w:r>
        <w:rPr>
          <w:rFonts w:ascii="Carlito" w:hAnsi="Carlito" w:cs="Carlito"/>
          <w:sz w:val="24"/>
          <w:szCs w:val="24"/>
        </w:rPr>
        <w:t xml:space="preserve"> with </w:t>
      </w:r>
      <w:proofErr w:type="spellStart"/>
      <w:r>
        <w:rPr>
          <w:rFonts w:ascii="Carlito" w:hAnsi="Carlito" w:cs="Carlito"/>
          <w:b/>
          <w:bCs/>
          <w:sz w:val="24"/>
          <w:szCs w:val="24"/>
        </w:rPr>
        <w:t>Smartsocs</w:t>
      </w:r>
      <w:proofErr w:type="spellEnd"/>
      <w:r>
        <w:rPr>
          <w:rFonts w:ascii="Carlito" w:hAnsi="Carlito" w:cs="Carlito"/>
          <w:b/>
          <w:bCs/>
          <w:sz w:val="24"/>
          <w:szCs w:val="24"/>
        </w:rPr>
        <w:t xml:space="preserve"> solutions private limited </w:t>
      </w:r>
      <w:r>
        <w:rPr>
          <w:rFonts w:ascii="Carlito" w:hAnsi="Carlito" w:cs="Carlito"/>
          <w:sz w:val="24"/>
          <w:szCs w:val="24"/>
        </w:rPr>
        <w:t>and deployed in NXP semiconductors as contractor working on soc project from October 2021</w:t>
      </w:r>
      <w:r w:rsidR="005F6AF8">
        <w:rPr>
          <w:rFonts w:ascii="Carlito" w:hAnsi="Carlito" w:cs="Carlito"/>
          <w:sz w:val="24"/>
          <w:szCs w:val="24"/>
        </w:rPr>
        <w:t xml:space="preserve"> till January 2022.</w:t>
      </w:r>
    </w:p>
    <w:p w14:paraId="17F70293" w14:textId="04C8DF44" w:rsidR="00CF0308" w:rsidRDefault="00DB7A70">
      <w:pPr>
        <w:pStyle w:val="ListParagraph"/>
        <w:numPr>
          <w:ilvl w:val="0"/>
          <w:numId w:val="1"/>
        </w:numPr>
        <w:spacing w:after="0" w:line="360" w:lineRule="auto"/>
        <w:jc w:val="both"/>
        <w:rPr>
          <w:rFonts w:ascii="Carlito" w:hAnsi="Carlito" w:cs="Carlito"/>
          <w:sz w:val="24"/>
          <w:szCs w:val="24"/>
        </w:rPr>
      </w:pPr>
      <w:r>
        <w:rPr>
          <w:rFonts w:ascii="Carlito" w:hAnsi="Carlito" w:cs="Carlito"/>
          <w:sz w:val="24"/>
          <w:szCs w:val="24"/>
        </w:rPr>
        <w:t>Worked with</w:t>
      </w:r>
      <w:r w:rsidR="00CF0308">
        <w:rPr>
          <w:rFonts w:ascii="Carlito" w:hAnsi="Carlito" w:cs="Carlito"/>
          <w:sz w:val="24"/>
          <w:szCs w:val="24"/>
        </w:rPr>
        <w:t xml:space="preserve"> </w:t>
      </w:r>
      <w:proofErr w:type="spellStart"/>
      <w:r w:rsidR="00CF0308">
        <w:rPr>
          <w:rFonts w:ascii="Carlito" w:hAnsi="Carlito" w:cs="Carlito"/>
          <w:sz w:val="24"/>
          <w:szCs w:val="24"/>
        </w:rPr>
        <w:t>with</w:t>
      </w:r>
      <w:proofErr w:type="spellEnd"/>
      <w:r w:rsidR="00CF0308">
        <w:rPr>
          <w:rFonts w:ascii="Carlito" w:hAnsi="Carlito" w:cs="Carlito"/>
          <w:sz w:val="24"/>
          <w:szCs w:val="24"/>
        </w:rPr>
        <w:t xml:space="preserve"> </w:t>
      </w:r>
      <w:proofErr w:type="spellStart"/>
      <w:r w:rsidR="00CF0308">
        <w:rPr>
          <w:rFonts w:ascii="Carlito" w:hAnsi="Carlito" w:cs="Carlito"/>
          <w:sz w:val="24"/>
          <w:szCs w:val="24"/>
        </w:rPr>
        <w:t>cientra</w:t>
      </w:r>
      <w:proofErr w:type="spellEnd"/>
      <w:r w:rsidR="00CF0308">
        <w:rPr>
          <w:rFonts w:ascii="Carlito" w:hAnsi="Carlito" w:cs="Carlito"/>
          <w:sz w:val="24"/>
          <w:szCs w:val="24"/>
        </w:rPr>
        <w:t xml:space="preserve"> tech solutions </w:t>
      </w:r>
      <w:proofErr w:type="spellStart"/>
      <w:r w:rsidR="00CF0308">
        <w:rPr>
          <w:rFonts w:ascii="Carlito" w:hAnsi="Carlito" w:cs="Carlito"/>
          <w:sz w:val="24"/>
          <w:szCs w:val="24"/>
        </w:rPr>
        <w:t>pvt</w:t>
      </w:r>
      <w:proofErr w:type="spellEnd"/>
      <w:r w:rsidR="00CF0308">
        <w:rPr>
          <w:rFonts w:ascii="Carlito" w:hAnsi="Carlito" w:cs="Carlito"/>
          <w:sz w:val="24"/>
          <w:szCs w:val="24"/>
        </w:rPr>
        <w:t xml:space="preserve"> ltd </w:t>
      </w:r>
      <w:r w:rsidR="001D5ACA">
        <w:rPr>
          <w:rFonts w:ascii="Carlito" w:hAnsi="Carlito" w:cs="Carlito"/>
          <w:sz w:val="24"/>
          <w:szCs w:val="24"/>
        </w:rPr>
        <w:t>(Qualcomm client) from April 2021.</w:t>
      </w:r>
    </w:p>
    <w:p w14:paraId="6312AE28" w14:textId="50D8C801" w:rsidR="00633947" w:rsidRPr="00633947" w:rsidRDefault="00605C6F" w:rsidP="00633947">
      <w:pPr>
        <w:pStyle w:val="ListParagraph"/>
        <w:numPr>
          <w:ilvl w:val="0"/>
          <w:numId w:val="1"/>
        </w:numPr>
        <w:spacing w:after="0" w:line="360" w:lineRule="auto"/>
        <w:jc w:val="both"/>
        <w:rPr>
          <w:rFonts w:ascii="Carlito" w:hAnsi="Carlito" w:cs="Carlito"/>
          <w:sz w:val="24"/>
          <w:szCs w:val="24"/>
        </w:rPr>
      </w:pPr>
      <w:r>
        <w:rPr>
          <w:rFonts w:ascii="Carlito" w:hAnsi="Carlito" w:cs="Carlito"/>
          <w:sz w:val="24"/>
          <w:szCs w:val="24"/>
        </w:rPr>
        <w:t>Worked</w:t>
      </w:r>
      <w:r w:rsidR="00F52D58">
        <w:rPr>
          <w:rFonts w:ascii="Carlito" w:hAnsi="Carlito" w:cs="Carlito"/>
          <w:sz w:val="24"/>
          <w:szCs w:val="24"/>
        </w:rPr>
        <w:t xml:space="preserve"> as Verification Engineer in </w:t>
      </w:r>
      <w:proofErr w:type="spellStart"/>
      <w:r w:rsidR="00F52D58">
        <w:rPr>
          <w:rFonts w:ascii="Carlito" w:hAnsi="Carlito" w:cs="Carlito"/>
          <w:sz w:val="24"/>
          <w:szCs w:val="24"/>
        </w:rPr>
        <w:t>SeviTech</w:t>
      </w:r>
      <w:proofErr w:type="spellEnd"/>
      <w:r w:rsidR="00F52D58">
        <w:rPr>
          <w:rFonts w:ascii="Carlito" w:hAnsi="Carlito" w:cs="Carlito"/>
          <w:sz w:val="24"/>
          <w:szCs w:val="24"/>
        </w:rPr>
        <w:t xml:space="preserve"> systems </w:t>
      </w:r>
      <w:proofErr w:type="spellStart"/>
      <w:r w:rsidR="00F52D58">
        <w:rPr>
          <w:rFonts w:ascii="Carlito" w:hAnsi="Carlito" w:cs="Carlito"/>
          <w:sz w:val="24"/>
          <w:szCs w:val="24"/>
        </w:rPr>
        <w:t>pvt</w:t>
      </w:r>
      <w:proofErr w:type="spellEnd"/>
      <w:r w:rsidR="00F52D58">
        <w:rPr>
          <w:rFonts w:ascii="Carlito" w:hAnsi="Carlito" w:cs="Carlito"/>
          <w:sz w:val="24"/>
          <w:szCs w:val="24"/>
        </w:rPr>
        <w:t xml:space="preserve"> ltd (A UST global </w:t>
      </w:r>
      <w:proofErr w:type="gramStart"/>
      <w:r w:rsidR="00F52D58">
        <w:rPr>
          <w:rFonts w:ascii="Carlito" w:hAnsi="Carlito" w:cs="Carlito"/>
          <w:sz w:val="24"/>
          <w:szCs w:val="24"/>
        </w:rPr>
        <w:t>company )from</w:t>
      </w:r>
      <w:proofErr w:type="gramEnd"/>
      <w:r w:rsidR="00F52D58">
        <w:rPr>
          <w:rFonts w:ascii="Carlito" w:hAnsi="Carlito" w:cs="Carlito"/>
          <w:sz w:val="24"/>
          <w:szCs w:val="24"/>
        </w:rPr>
        <w:t xml:space="preserve"> 4</w:t>
      </w:r>
      <w:r w:rsidR="00F52D58" w:rsidRPr="00F52D58">
        <w:rPr>
          <w:rFonts w:ascii="Carlito" w:hAnsi="Carlito" w:cs="Carlito"/>
          <w:sz w:val="24"/>
          <w:szCs w:val="24"/>
          <w:vertAlign w:val="superscript"/>
        </w:rPr>
        <w:t>th</w:t>
      </w:r>
      <w:r w:rsidR="00F52D58">
        <w:rPr>
          <w:rFonts w:ascii="Carlito" w:hAnsi="Carlito" w:cs="Carlito"/>
          <w:sz w:val="24"/>
          <w:szCs w:val="24"/>
        </w:rPr>
        <w:t xml:space="preserve"> July 2019 till </w:t>
      </w:r>
      <w:r>
        <w:rPr>
          <w:rFonts w:ascii="Carlito" w:hAnsi="Carlito" w:cs="Carlito"/>
          <w:sz w:val="24"/>
          <w:szCs w:val="24"/>
        </w:rPr>
        <w:t>31</w:t>
      </w:r>
      <w:r w:rsidRPr="00605C6F">
        <w:rPr>
          <w:rFonts w:ascii="Carlito" w:hAnsi="Carlito" w:cs="Carlito"/>
          <w:sz w:val="24"/>
          <w:szCs w:val="24"/>
          <w:vertAlign w:val="superscript"/>
        </w:rPr>
        <w:t>st</w:t>
      </w:r>
      <w:r>
        <w:rPr>
          <w:rFonts w:ascii="Carlito" w:hAnsi="Carlito" w:cs="Carlito"/>
          <w:sz w:val="24"/>
          <w:szCs w:val="24"/>
        </w:rPr>
        <w:t xml:space="preserve"> </w:t>
      </w:r>
      <w:r w:rsidR="00633947">
        <w:rPr>
          <w:rFonts w:ascii="Carlito" w:hAnsi="Carlito" w:cs="Carlito"/>
          <w:sz w:val="24"/>
          <w:szCs w:val="24"/>
        </w:rPr>
        <w:t>March 2021.</w:t>
      </w:r>
    </w:p>
    <w:p w14:paraId="5069BB48" w14:textId="75DB45C0" w:rsidR="00F52D58" w:rsidRDefault="00F52D58">
      <w:pPr>
        <w:pStyle w:val="ListParagraph"/>
        <w:numPr>
          <w:ilvl w:val="0"/>
          <w:numId w:val="1"/>
        </w:numPr>
        <w:spacing w:after="0" w:line="360" w:lineRule="auto"/>
        <w:jc w:val="both"/>
        <w:rPr>
          <w:rFonts w:ascii="Carlito" w:hAnsi="Carlito" w:cs="Carlito"/>
          <w:sz w:val="24"/>
          <w:szCs w:val="24"/>
        </w:rPr>
      </w:pPr>
      <w:r>
        <w:rPr>
          <w:rFonts w:ascii="Carlito" w:hAnsi="Carlito" w:cs="Carlito"/>
          <w:sz w:val="24"/>
          <w:szCs w:val="24"/>
        </w:rPr>
        <w:t xml:space="preserve">Worked as Verification Engineer in INCISE </w:t>
      </w:r>
      <w:r w:rsidR="006F4430">
        <w:rPr>
          <w:rFonts w:ascii="Carlito" w:hAnsi="Carlito" w:cs="Carlito"/>
          <w:sz w:val="24"/>
          <w:szCs w:val="24"/>
        </w:rPr>
        <w:t>infotech (</w:t>
      </w:r>
      <w:r>
        <w:rPr>
          <w:rFonts w:ascii="Carlito" w:hAnsi="Carlito" w:cs="Carlito"/>
          <w:sz w:val="24"/>
          <w:szCs w:val="24"/>
        </w:rPr>
        <w:t>Noida) from 29th august 2019 till 30th June 2019.</w:t>
      </w:r>
    </w:p>
    <w:p w14:paraId="2F1DEF5F" w14:textId="05327805" w:rsidR="00AD550F" w:rsidRDefault="000D6027">
      <w:pPr>
        <w:pStyle w:val="ListParagraph"/>
        <w:numPr>
          <w:ilvl w:val="0"/>
          <w:numId w:val="1"/>
        </w:numPr>
        <w:spacing w:after="0" w:line="360" w:lineRule="auto"/>
        <w:jc w:val="both"/>
        <w:rPr>
          <w:rFonts w:ascii="Carlito" w:hAnsi="Carlito" w:cs="Carlito"/>
          <w:sz w:val="24"/>
          <w:szCs w:val="24"/>
        </w:rPr>
      </w:pPr>
      <w:r>
        <w:rPr>
          <w:rFonts w:ascii="Carlito" w:hAnsi="Carlito" w:cs="Carlito"/>
          <w:sz w:val="24"/>
          <w:szCs w:val="24"/>
        </w:rPr>
        <w:t xml:space="preserve">Knowledge of </w:t>
      </w:r>
      <w:r>
        <w:rPr>
          <w:rFonts w:ascii="Carlito" w:hAnsi="Carlito" w:cs="Carlito"/>
          <w:b/>
          <w:sz w:val="24"/>
          <w:szCs w:val="24"/>
        </w:rPr>
        <w:t>AHB</w:t>
      </w:r>
      <w:proofErr w:type="gramStart"/>
      <w:r>
        <w:rPr>
          <w:rFonts w:ascii="Carlito" w:hAnsi="Carlito" w:cs="Carlito"/>
          <w:b/>
          <w:sz w:val="24"/>
          <w:szCs w:val="24"/>
        </w:rPr>
        <w:t>,</w:t>
      </w:r>
      <w:r w:rsidR="00F00ADC">
        <w:rPr>
          <w:rFonts w:ascii="Carlito" w:hAnsi="Carlito" w:cs="Carlito"/>
          <w:b/>
          <w:sz w:val="24"/>
          <w:szCs w:val="24"/>
        </w:rPr>
        <w:t>AXI4,Ethernet</w:t>
      </w:r>
      <w:proofErr w:type="gramEnd"/>
      <w:r w:rsidR="00F00ADC">
        <w:rPr>
          <w:rFonts w:ascii="Carlito" w:hAnsi="Carlito" w:cs="Carlito"/>
          <w:b/>
          <w:sz w:val="24"/>
          <w:szCs w:val="24"/>
        </w:rPr>
        <w:t>,</w:t>
      </w:r>
      <w:r>
        <w:rPr>
          <w:rFonts w:ascii="Carlito" w:hAnsi="Carlito" w:cs="Carlito"/>
          <w:b/>
          <w:sz w:val="24"/>
          <w:szCs w:val="24"/>
        </w:rPr>
        <w:t xml:space="preserve"> APB,SPI, I2C protocol</w:t>
      </w:r>
      <w:r>
        <w:rPr>
          <w:rFonts w:ascii="Carlito" w:hAnsi="Carlito" w:cs="Carlito"/>
          <w:sz w:val="24"/>
          <w:szCs w:val="24"/>
        </w:rPr>
        <w:t>.</w:t>
      </w:r>
    </w:p>
    <w:p w14:paraId="2A74E335" w14:textId="77777777" w:rsidR="00AD550F" w:rsidRDefault="000D6027">
      <w:pPr>
        <w:pStyle w:val="ListParagraph"/>
        <w:numPr>
          <w:ilvl w:val="0"/>
          <w:numId w:val="1"/>
        </w:numPr>
        <w:spacing w:after="0" w:line="360" w:lineRule="auto"/>
        <w:jc w:val="both"/>
        <w:rPr>
          <w:rFonts w:ascii="Carlito" w:hAnsi="Carlito" w:cs="Carlito"/>
          <w:sz w:val="24"/>
          <w:szCs w:val="24"/>
        </w:rPr>
      </w:pPr>
      <w:r>
        <w:rPr>
          <w:rFonts w:ascii="Carlito" w:hAnsi="Carlito" w:cs="Carlito"/>
          <w:sz w:val="24"/>
          <w:szCs w:val="24"/>
        </w:rPr>
        <w:t xml:space="preserve">Knowledge </w:t>
      </w:r>
      <w:proofErr w:type="gramStart"/>
      <w:r>
        <w:rPr>
          <w:rFonts w:ascii="Carlito" w:hAnsi="Carlito" w:cs="Carlito"/>
          <w:sz w:val="24"/>
          <w:szCs w:val="24"/>
        </w:rPr>
        <w:t>of  Code</w:t>
      </w:r>
      <w:proofErr w:type="gramEnd"/>
      <w:r>
        <w:rPr>
          <w:rFonts w:ascii="Carlito" w:hAnsi="Carlito" w:cs="Carlito"/>
          <w:sz w:val="24"/>
          <w:szCs w:val="24"/>
        </w:rPr>
        <w:t xml:space="preserve"> Coverage and Functional Coverage.</w:t>
      </w:r>
    </w:p>
    <w:p w14:paraId="3085D290" w14:textId="5F8AD566" w:rsidR="00F52D58" w:rsidRPr="00F52D58" w:rsidRDefault="000D6027" w:rsidP="00F52D58">
      <w:pPr>
        <w:pStyle w:val="ListParagraph"/>
        <w:widowControl w:val="0"/>
        <w:numPr>
          <w:ilvl w:val="0"/>
          <w:numId w:val="1"/>
        </w:numPr>
        <w:overflowPunct w:val="0"/>
        <w:spacing w:after="0" w:line="360" w:lineRule="auto"/>
        <w:jc w:val="both"/>
        <w:rPr>
          <w:rFonts w:ascii="Carlito" w:hAnsi="Carlito" w:cs="Carlito"/>
          <w:sz w:val="24"/>
          <w:szCs w:val="24"/>
        </w:rPr>
      </w:pPr>
      <w:r>
        <w:rPr>
          <w:rFonts w:ascii="Carlito" w:hAnsi="Carlito" w:cs="Carlito"/>
          <w:sz w:val="24"/>
          <w:szCs w:val="24"/>
        </w:rPr>
        <w:t xml:space="preserve">Knowledge of </w:t>
      </w:r>
      <w:r>
        <w:rPr>
          <w:rFonts w:ascii="Carlito" w:hAnsi="Carlito" w:cs="Carlito"/>
          <w:b/>
          <w:sz w:val="24"/>
          <w:szCs w:val="24"/>
        </w:rPr>
        <w:t>AHB</w:t>
      </w:r>
      <w:proofErr w:type="gramStart"/>
      <w:r>
        <w:rPr>
          <w:rFonts w:ascii="Carlito" w:hAnsi="Carlito" w:cs="Carlito"/>
          <w:b/>
          <w:sz w:val="24"/>
          <w:szCs w:val="24"/>
        </w:rPr>
        <w:t>,  SPI</w:t>
      </w:r>
      <w:proofErr w:type="gramEnd"/>
      <w:r>
        <w:rPr>
          <w:rFonts w:ascii="Carlito" w:hAnsi="Carlito" w:cs="Carlito"/>
          <w:b/>
          <w:sz w:val="24"/>
          <w:szCs w:val="24"/>
        </w:rPr>
        <w:t>, I2C.</w:t>
      </w:r>
    </w:p>
    <w:p w14:paraId="057F4B82" w14:textId="77777777" w:rsidR="00AD550F" w:rsidRDefault="000D6027">
      <w:pPr>
        <w:pStyle w:val="ListParagraph"/>
        <w:widowControl w:val="0"/>
        <w:numPr>
          <w:ilvl w:val="0"/>
          <w:numId w:val="1"/>
        </w:numPr>
        <w:overflowPunct w:val="0"/>
        <w:spacing w:after="0" w:line="360" w:lineRule="auto"/>
        <w:jc w:val="both"/>
        <w:rPr>
          <w:rFonts w:ascii="Carlito" w:hAnsi="Carlito" w:cs="Carlito"/>
          <w:sz w:val="24"/>
          <w:szCs w:val="24"/>
        </w:rPr>
      </w:pPr>
      <w:r>
        <w:rPr>
          <w:rFonts w:ascii="Carlito" w:hAnsi="Carlito" w:cs="Carlito"/>
          <w:sz w:val="24"/>
          <w:szCs w:val="24"/>
        </w:rPr>
        <w:t xml:space="preserve">Experience </w:t>
      </w:r>
      <w:proofErr w:type="gramStart"/>
      <w:r>
        <w:rPr>
          <w:rFonts w:ascii="Carlito" w:hAnsi="Carlito" w:cs="Carlito"/>
          <w:sz w:val="24"/>
          <w:szCs w:val="24"/>
        </w:rPr>
        <w:t>in  SOC</w:t>
      </w:r>
      <w:proofErr w:type="gramEnd"/>
      <w:r>
        <w:rPr>
          <w:rFonts w:ascii="Carlito" w:hAnsi="Carlito" w:cs="Carlito"/>
          <w:sz w:val="24"/>
          <w:szCs w:val="24"/>
        </w:rPr>
        <w:t xml:space="preserve"> (communication Protocols) projects like </w:t>
      </w:r>
      <w:r>
        <w:rPr>
          <w:rFonts w:ascii="Carlito" w:hAnsi="Carlito" w:cs="Carlito"/>
          <w:b/>
          <w:bCs/>
          <w:sz w:val="24"/>
          <w:szCs w:val="24"/>
        </w:rPr>
        <w:t>SPI, I2C .</w:t>
      </w:r>
    </w:p>
    <w:p w14:paraId="7C650AEA" w14:textId="118C33E5" w:rsidR="00AD550F" w:rsidRPr="002217D2" w:rsidRDefault="000D6027" w:rsidP="002217D2">
      <w:pPr>
        <w:pStyle w:val="ListParagraph"/>
        <w:widowControl w:val="0"/>
        <w:numPr>
          <w:ilvl w:val="0"/>
          <w:numId w:val="1"/>
        </w:numPr>
        <w:overflowPunct w:val="0"/>
        <w:spacing w:after="0" w:line="360" w:lineRule="auto"/>
        <w:jc w:val="both"/>
        <w:rPr>
          <w:rFonts w:ascii="Carlito" w:eastAsia="AR PL UMing HK" w:hAnsi="Carlito" w:cs="Carlito"/>
          <w:sz w:val="24"/>
          <w:szCs w:val="24"/>
          <w:lang w:val="en-US" w:bidi="hi-IN"/>
        </w:rPr>
      </w:pPr>
      <w:r>
        <w:rPr>
          <w:rFonts w:ascii="Carlito" w:hAnsi="Carlito" w:cs="Carlito"/>
          <w:sz w:val="24"/>
          <w:szCs w:val="24"/>
        </w:rPr>
        <w:t xml:space="preserve">Knowledge on ARC Processor and SOC verification </w:t>
      </w:r>
      <w:proofErr w:type="gramStart"/>
      <w:r>
        <w:rPr>
          <w:rFonts w:ascii="Carlito" w:hAnsi="Carlito" w:cs="Carlito"/>
          <w:sz w:val="24"/>
          <w:szCs w:val="24"/>
        </w:rPr>
        <w:t xml:space="preserve">concepts </w:t>
      </w:r>
      <w:r w:rsidR="002217D2">
        <w:rPr>
          <w:rFonts w:ascii="Carlito" w:hAnsi="Carlito" w:cs="Carlito"/>
          <w:sz w:val="24"/>
          <w:szCs w:val="24"/>
        </w:rPr>
        <w:t>.</w:t>
      </w:r>
      <w:proofErr w:type="gramEnd"/>
    </w:p>
    <w:p w14:paraId="4B60A712" w14:textId="77777777" w:rsidR="00AD550F" w:rsidRDefault="000D6027">
      <w:pPr>
        <w:pStyle w:val="ListParagraph"/>
        <w:widowControl w:val="0"/>
        <w:numPr>
          <w:ilvl w:val="0"/>
          <w:numId w:val="1"/>
        </w:numPr>
        <w:overflowPunct w:val="0"/>
        <w:spacing w:after="0" w:line="360" w:lineRule="auto"/>
        <w:jc w:val="both"/>
        <w:rPr>
          <w:rFonts w:ascii="Carlito" w:eastAsia="AR PL UMing HK" w:hAnsi="Carlito" w:cs="Carlito"/>
          <w:sz w:val="24"/>
          <w:szCs w:val="24"/>
          <w:lang w:val="en-US" w:bidi="hi-IN"/>
        </w:rPr>
      </w:pPr>
      <w:r>
        <w:rPr>
          <w:rFonts w:ascii="Carlito" w:hAnsi="Carlito" w:cs="Carlito"/>
          <w:sz w:val="24"/>
          <w:szCs w:val="24"/>
        </w:rPr>
        <w:t xml:space="preserve">Proficient in shell scripting .My work involves writing shell scripts to run multiple test case at a time to speed up the process, writing shell scripts to optimize gate level simulation .Updated </w:t>
      </w:r>
      <w:proofErr w:type="spellStart"/>
      <w:r>
        <w:rPr>
          <w:rFonts w:ascii="Carlito" w:hAnsi="Carlito" w:cs="Carlito"/>
          <w:sz w:val="24"/>
          <w:szCs w:val="24"/>
        </w:rPr>
        <w:t>makefile</w:t>
      </w:r>
      <w:proofErr w:type="spellEnd"/>
      <w:r>
        <w:rPr>
          <w:rFonts w:ascii="Carlito" w:hAnsi="Carlito" w:cs="Carlito"/>
          <w:sz w:val="24"/>
          <w:szCs w:val="24"/>
        </w:rPr>
        <w:t xml:space="preserve"> as 3 folds at run times as per the</w:t>
      </w:r>
      <w:r>
        <w:rPr>
          <w:rFonts w:ascii="Carlito" w:eastAsia="AR PL UMing HK" w:hAnsi="Carlito" w:cs="Carlito"/>
          <w:sz w:val="24"/>
          <w:szCs w:val="24"/>
          <w:lang w:val="en-US" w:bidi="hi-IN"/>
        </w:rPr>
        <w:t xml:space="preserve"> requirement. </w:t>
      </w:r>
    </w:p>
    <w:p w14:paraId="55F64550" w14:textId="77777777" w:rsidR="00AD550F" w:rsidRDefault="000D6027">
      <w:pPr>
        <w:pStyle w:val="ListParagraph"/>
        <w:widowControl w:val="0"/>
        <w:numPr>
          <w:ilvl w:val="0"/>
          <w:numId w:val="1"/>
        </w:numPr>
        <w:overflowPunct w:val="0"/>
        <w:spacing w:after="0" w:line="360" w:lineRule="auto"/>
        <w:jc w:val="both"/>
        <w:rPr>
          <w:rFonts w:ascii="Carlito" w:eastAsia="AR PL UMing HK" w:hAnsi="Carlito" w:cs="Carlito"/>
          <w:sz w:val="24"/>
          <w:szCs w:val="24"/>
          <w:lang w:val="en-US" w:bidi="hi-IN"/>
        </w:rPr>
      </w:pPr>
      <w:r>
        <w:rPr>
          <w:rFonts w:ascii="Carlito" w:eastAsia="AR PL UMing HK" w:hAnsi="Carlito" w:cs="Carlito"/>
          <w:sz w:val="24"/>
          <w:szCs w:val="24"/>
          <w:lang w:val="en-US" w:bidi="hi-IN"/>
        </w:rPr>
        <w:t>Writing shell scripts to run multiple test cases at a time to speed up the process.</w:t>
      </w:r>
    </w:p>
    <w:p w14:paraId="63CDFDDB" w14:textId="3804AB7E" w:rsidR="00AD550F" w:rsidRPr="00A14A21" w:rsidRDefault="000D6027">
      <w:pPr>
        <w:pStyle w:val="ListParagraph"/>
        <w:widowControl w:val="0"/>
        <w:numPr>
          <w:ilvl w:val="0"/>
          <w:numId w:val="1"/>
        </w:numPr>
        <w:overflowPunct w:val="0"/>
        <w:spacing w:after="0" w:line="360" w:lineRule="auto"/>
        <w:jc w:val="both"/>
        <w:rPr>
          <w:rFonts w:ascii="Carlito" w:hAnsi="Carlito" w:cs="Carlito"/>
          <w:b/>
          <w:sz w:val="28"/>
          <w:szCs w:val="28"/>
          <w:u w:val="single"/>
        </w:rPr>
      </w:pPr>
      <w:r>
        <w:rPr>
          <w:rFonts w:ascii="Carlito" w:eastAsia="AR PL UMing HK" w:hAnsi="Carlito" w:cs="Carlito"/>
          <w:sz w:val="24"/>
          <w:szCs w:val="24"/>
          <w:lang w:val="en-US" w:bidi="hi-IN"/>
        </w:rPr>
        <w:t xml:space="preserve">Working experience in </w:t>
      </w:r>
      <w:proofErr w:type="spellStart"/>
      <w:r>
        <w:rPr>
          <w:rFonts w:ascii="Carlito" w:eastAsia="AR PL UMing HK" w:hAnsi="Carlito" w:cs="Carlito"/>
          <w:sz w:val="24"/>
          <w:szCs w:val="24"/>
          <w:lang w:val="en-US" w:bidi="hi-IN"/>
        </w:rPr>
        <w:t>perl</w:t>
      </w:r>
      <w:proofErr w:type="spellEnd"/>
      <w:r>
        <w:rPr>
          <w:rFonts w:ascii="Carlito" w:eastAsia="AR PL UMing HK" w:hAnsi="Carlito" w:cs="Carlito"/>
          <w:sz w:val="24"/>
          <w:szCs w:val="24"/>
          <w:lang w:val="en-US" w:bidi="hi-IN"/>
        </w:rPr>
        <w:t xml:space="preserve"> </w:t>
      </w:r>
      <w:proofErr w:type="gramStart"/>
      <w:r>
        <w:rPr>
          <w:rFonts w:ascii="Carlito" w:eastAsia="AR PL UMing HK" w:hAnsi="Carlito" w:cs="Carlito"/>
          <w:sz w:val="24"/>
          <w:szCs w:val="24"/>
          <w:lang w:val="en-US" w:bidi="hi-IN"/>
        </w:rPr>
        <w:t>basics ,</w:t>
      </w:r>
      <w:proofErr w:type="spellStart"/>
      <w:r>
        <w:rPr>
          <w:rFonts w:ascii="Carlito" w:eastAsia="AR PL UMing HK" w:hAnsi="Carlito" w:cs="Carlito"/>
          <w:sz w:val="24"/>
          <w:szCs w:val="24"/>
          <w:lang w:val="en-US" w:bidi="hi-IN"/>
        </w:rPr>
        <w:t>perl</w:t>
      </w:r>
      <w:proofErr w:type="spellEnd"/>
      <w:proofErr w:type="gramEnd"/>
      <w:r>
        <w:rPr>
          <w:rFonts w:ascii="Carlito" w:eastAsia="AR PL UMing HK" w:hAnsi="Carlito" w:cs="Carlito"/>
          <w:sz w:val="24"/>
          <w:szCs w:val="24"/>
          <w:lang w:val="en-US" w:bidi="hi-IN"/>
        </w:rPr>
        <w:t xml:space="preserve"> arrays ,</w:t>
      </w:r>
      <w:proofErr w:type="spellStart"/>
      <w:r>
        <w:rPr>
          <w:rFonts w:ascii="Carlito" w:eastAsia="AR PL UMing HK" w:hAnsi="Carlito" w:cs="Carlito"/>
          <w:sz w:val="24"/>
          <w:szCs w:val="24"/>
          <w:lang w:val="en-US" w:bidi="hi-IN"/>
        </w:rPr>
        <w:t>scalars,hashes</w:t>
      </w:r>
      <w:proofErr w:type="spellEnd"/>
      <w:r>
        <w:rPr>
          <w:rFonts w:ascii="Carlito" w:eastAsia="AR PL UMing HK" w:hAnsi="Carlito" w:cs="Carlito"/>
          <w:sz w:val="24"/>
          <w:szCs w:val="24"/>
          <w:lang w:val="en-US" w:bidi="hi-IN"/>
        </w:rPr>
        <w:t xml:space="preserve">, </w:t>
      </w:r>
      <w:proofErr w:type="spellStart"/>
      <w:r>
        <w:rPr>
          <w:rFonts w:ascii="Carlito" w:eastAsia="AR PL UMing HK" w:hAnsi="Carlito" w:cs="Carlito"/>
          <w:sz w:val="24"/>
          <w:szCs w:val="24"/>
          <w:lang w:val="en-US" w:bidi="hi-IN"/>
        </w:rPr>
        <w:t>perl</w:t>
      </w:r>
      <w:proofErr w:type="spellEnd"/>
      <w:r>
        <w:rPr>
          <w:rFonts w:ascii="Carlito" w:eastAsia="AR PL UMing HK" w:hAnsi="Carlito" w:cs="Carlito"/>
          <w:sz w:val="24"/>
          <w:szCs w:val="24"/>
          <w:lang w:val="en-US" w:bidi="hi-IN"/>
        </w:rPr>
        <w:t xml:space="preserve"> files and </w:t>
      </w:r>
      <w:proofErr w:type="spellStart"/>
      <w:r>
        <w:rPr>
          <w:rFonts w:ascii="Carlito" w:eastAsia="AR PL UMing HK" w:hAnsi="Carlito" w:cs="Carlito"/>
          <w:sz w:val="24"/>
          <w:szCs w:val="24"/>
          <w:lang w:val="en-US" w:bidi="hi-IN"/>
        </w:rPr>
        <w:t>IO,regular</w:t>
      </w:r>
      <w:proofErr w:type="spellEnd"/>
      <w:r>
        <w:rPr>
          <w:rFonts w:ascii="Carlito" w:eastAsia="AR PL UMing HK" w:hAnsi="Carlito" w:cs="Carlito"/>
          <w:sz w:val="24"/>
          <w:szCs w:val="24"/>
          <w:lang w:val="en-US" w:bidi="hi-IN"/>
        </w:rPr>
        <w:t xml:space="preserve"> expressions and subroutines.</w:t>
      </w:r>
    </w:p>
    <w:p w14:paraId="2E01ED40" w14:textId="76CDFD57" w:rsidR="00EC02F0" w:rsidRPr="00EC02F0" w:rsidRDefault="00A14A21" w:rsidP="00EC02F0">
      <w:pPr>
        <w:pStyle w:val="ListParagraph"/>
        <w:widowControl w:val="0"/>
        <w:numPr>
          <w:ilvl w:val="0"/>
          <w:numId w:val="1"/>
        </w:numPr>
        <w:overflowPunct w:val="0"/>
        <w:spacing w:after="0" w:line="360" w:lineRule="auto"/>
        <w:jc w:val="both"/>
        <w:rPr>
          <w:rFonts w:ascii="Carlito" w:hAnsi="Carlito" w:cs="Carlito"/>
          <w:b/>
          <w:sz w:val="28"/>
          <w:szCs w:val="28"/>
          <w:u w:val="single"/>
        </w:rPr>
      </w:pPr>
      <w:r>
        <w:rPr>
          <w:rFonts w:ascii="Carlito" w:eastAsia="AR PL UMing HK" w:hAnsi="Carlito" w:cs="Carlito"/>
          <w:sz w:val="24"/>
          <w:szCs w:val="24"/>
          <w:lang w:val="en-US" w:bidi="hi-IN"/>
        </w:rPr>
        <w:t xml:space="preserve">Worked as trainee engineer in </w:t>
      </w:r>
      <w:proofErr w:type="spellStart"/>
      <w:r w:rsidRPr="006D412A">
        <w:rPr>
          <w:rFonts w:ascii="Carlito" w:eastAsia="AR PL UMing HK" w:hAnsi="Carlito" w:cs="Carlito"/>
          <w:b/>
          <w:bCs/>
          <w:sz w:val="24"/>
          <w:szCs w:val="24"/>
          <w:lang w:val="en-US" w:bidi="hi-IN"/>
        </w:rPr>
        <w:t>CoreEL</w:t>
      </w:r>
      <w:proofErr w:type="spellEnd"/>
      <w:r w:rsidRPr="006D412A">
        <w:rPr>
          <w:rFonts w:ascii="Carlito" w:eastAsia="AR PL UMing HK" w:hAnsi="Carlito" w:cs="Carlito"/>
          <w:b/>
          <w:bCs/>
          <w:sz w:val="24"/>
          <w:szCs w:val="24"/>
          <w:lang w:val="en-US" w:bidi="hi-IN"/>
        </w:rPr>
        <w:t xml:space="preserve"> technology</w:t>
      </w:r>
      <w:r>
        <w:rPr>
          <w:rFonts w:ascii="Carlito" w:eastAsia="AR PL UMing HK" w:hAnsi="Carlito" w:cs="Carlito"/>
          <w:sz w:val="24"/>
          <w:szCs w:val="24"/>
          <w:lang w:val="en-US" w:bidi="hi-IN"/>
        </w:rPr>
        <w:t xml:space="preserve"> for more than one year</w:t>
      </w:r>
      <w:r w:rsidR="00EC02F0">
        <w:rPr>
          <w:rFonts w:ascii="Carlito" w:eastAsia="AR PL UMing HK" w:hAnsi="Carlito" w:cs="Carlito"/>
          <w:sz w:val="24"/>
          <w:szCs w:val="24"/>
          <w:lang w:val="en-US" w:bidi="hi-IN"/>
        </w:rPr>
        <w:t xml:space="preserve"> involving </w:t>
      </w:r>
      <w:r w:rsidR="00EC02F0">
        <w:rPr>
          <w:rFonts w:ascii="Carlito" w:eastAsia="AR PL UMing HK" w:hAnsi="Carlito" w:cs="Carlito"/>
          <w:sz w:val="24"/>
          <w:szCs w:val="24"/>
          <w:lang w:val="en-US" w:bidi="hi-IN"/>
        </w:rPr>
        <w:lastRenderedPageBreak/>
        <w:t>in designing and verifying different design from scratch.</w:t>
      </w:r>
    </w:p>
    <w:p w14:paraId="5C628CD0" w14:textId="09238320" w:rsidR="00B64117" w:rsidRPr="00DB7A70" w:rsidRDefault="00A14A21" w:rsidP="006D412A">
      <w:pPr>
        <w:pStyle w:val="ListParagraph"/>
        <w:widowControl w:val="0"/>
        <w:numPr>
          <w:ilvl w:val="0"/>
          <w:numId w:val="1"/>
        </w:numPr>
        <w:overflowPunct w:val="0"/>
        <w:spacing w:after="0" w:line="360" w:lineRule="auto"/>
        <w:jc w:val="both"/>
        <w:rPr>
          <w:rFonts w:ascii="Carlito" w:hAnsi="Carlito" w:cs="Carlito"/>
          <w:b/>
          <w:bCs/>
          <w:sz w:val="28"/>
          <w:szCs w:val="28"/>
          <w:u w:val="single"/>
        </w:rPr>
      </w:pPr>
      <w:r>
        <w:rPr>
          <w:rFonts w:ascii="Carlito" w:eastAsia="AR PL UMing HK" w:hAnsi="Carlito" w:cs="Carlito"/>
          <w:sz w:val="24"/>
          <w:szCs w:val="24"/>
          <w:lang w:val="en-US" w:bidi="hi-IN"/>
        </w:rPr>
        <w:t xml:space="preserve">Worked as research fellow in </w:t>
      </w:r>
      <w:r w:rsidRPr="004567AA">
        <w:rPr>
          <w:rFonts w:ascii="Carlito" w:eastAsia="AR PL UMing HK" w:hAnsi="Carlito" w:cs="Carlito"/>
          <w:b/>
          <w:bCs/>
          <w:sz w:val="24"/>
          <w:szCs w:val="24"/>
          <w:lang w:val="en-US" w:bidi="hi-IN"/>
        </w:rPr>
        <w:t xml:space="preserve">IIT BHUBANESWAR </w:t>
      </w:r>
      <w:r>
        <w:rPr>
          <w:rFonts w:ascii="Carlito" w:eastAsia="AR PL UMing HK" w:hAnsi="Carlito" w:cs="Carlito"/>
          <w:sz w:val="24"/>
          <w:szCs w:val="24"/>
          <w:lang w:val="en-US" w:bidi="hi-IN"/>
        </w:rPr>
        <w:t xml:space="preserve">for more than two years in a research project under Sponsored research and industrial consultancy </w:t>
      </w:r>
      <w:r w:rsidRPr="004567AA">
        <w:rPr>
          <w:rFonts w:ascii="Carlito" w:eastAsia="AR PL UMing HK" w:hAnsi="Carlito" w:cs="Carlito"/>
          <w:b/>
          <w:bCs/>
          <w:sz w:val="24"/>
          <w:szCs w:val="24"/>
          <w:lang w:val="en-US" w:bidi="hi-IN"/>
        </w:rPr>
        <w:t>(SRIC)</w:t>
      </w:r>
      <w:proofErr w:type="gramStart"/>
      <w:r w:rsidRPr="004567AA">
        <w:rPr>
          <w:rFonts w:ascii="Carlito" w:eastAsia="AR PL UMing HK" w:hAnsi="Carlito" w:cs="Carlito"/>
          <w:b/>
          <w:bCs/>
          <w:sz w:val="24"/>
          <w:szCs w:val="24"/>
          <w:lang w:val="en-US" w:bidi="hi-IN"/>
        </w:rPr>
        <w:t>,IIT</w:t>
      </w:r>
      <w:proofErr w:type="gramEnd"/>
      <w:r>
        <w:rPr>
          <w:rFonts w:ascii="Carlito" w:eastAsia="AR PL UMing HK" w:hAnsi="Carlito" w:cs="Carlito"/>
          <w:sz w:val="24"/>
          <w:szCs w:val="24"/>
          <w:lang w:val="en-US" w:bidi="hi-IN"/>
        </w:rPr>
        <w:t xml:space="preserve"> </w:t>
      </w:r>
      <w:r w:rsidRPr="004567AA">
        <w:rPr>
          <w:rFonts w:ascii="Carlito" w:eastAsia="AR PL UMing HK" w:hAnsi="Carlito" w:cs="Carlito"/>
          <w:b/>
          <w:bCs/>
          <w:sz w:val="24"/>
          <w:szCs w:val="24"/>
          <w:lang w:val="en-US" w:bidi="hi-IN"/>
        </w:rPr>
        <w:t>Bhubaneswar</w:t>
      </w:r>
      <w:r>
        <w:rPr>
          <w:rFonts w:ascii="Carlito" w:eastAsia="AR PL UMing HK" w:hAnsi="Carlito" w:cs="Carlito"/>
          <w:sz w:val="24"/>
          <w:szCs w:val="24"/>
          <w:lang w:val="en-US" w:bidi="hi-IN"/>
        </w:rPr>
        <w:t xml:space="preserve"> , where I worked in the project “ a vehicle mounted surveillance system for tracking and monitoring the vehicle position and its surroundings”.</w:t>
      </w:r>
    </w:p>
    <w:tbl>
      <w:tblPr>
        <w:tblStyle w:val="TableGrid"/>
        <w:tblW w:w="0" w:type="auto"/>
        <w:tblInd w:w="360" w:type="dxa"/>
        <w:tblLook w:val="04A0" w:firstRow="1" w:lastRow="0" w:firstColumn="1" w:lastColumn="0" w:noHBand="0" w:noVBand="1"/>
      </w:tblPr>
      <w:tblGrid>
        <w:gridCol w:w="2071"/>
        <w:gridCol w:w="1964"/>
        <w:gridCol w:w="1905"/>
        <w:gridCol w:w="2021"/>
      </w:tblGrid>
      <w:tr w:rsidR="00DB7A70" w14:paraId="02267222" w14:textId="77777777" w:rsidTr="00BE4E5C">
        <w:tc>
          <w:tcPr>
            <w:tcW w:w="2071" w:type="dxa"/>
            <w:shd w:val="clear" w:color="auto" w:fill="8EAADB" w:themeFill="accent1" w:themeFillTint="99"/>
          </w:tcPr>
          <w:p w14:paraId="2A2C88A3" w14:textId="77777777" w:rsidR="00DB7A70" w:rsidRDefault="00DB7A70" w:rsidP="0071601F">
            <w:pPr>
              <w:pStyle w:val="ListParagraph"/>
              <w:spacing w:after="0" w:line="360" w:lineRule="auto"/>
              <w:ind w:left="0"/>
              <w:jc w:val="both"/>
              <w:rPr>
                <w:rFonts w:ascii="Carlito" w:hAnsi="Carlito" w:cs="Carlito"/>
                <w:kern w:val="2"/>
                <w:sz w:val="24"/>
                <w:szCs w:val="24"/>
              </w:rPr>
            </w:pPr>
            <w:r>
              <w:rPr>
                <w:rFonts w:ascii="Carlito" w:hAnsi="Carlito" w:cs="Carlito"/>
                <w:kern w:val="2"/>
                <w:sz w:val="24"/>
                <w:szCs w:val="24"/>
              </w:rPr>
              <w:t>Client name</w:t>
            </w:r>
          </w:p>
        </w:tc>
        <w:tc>
          <w:tcPr>
            <w:tcW w:w="1964" w:type="dxa"/>
            <w:shd w:val="clear" w:color="auto" w:fill="8EAADB" w:themeFill="accent1" w:themeFillTint="99"/>
          </w:tcPr>
          <w:p w14:paraId="0982B038" w14:textId="77777777" w:rsidR="00DB7A70" w:rsidRDefault="00DB7A70" w:rsidP="0071601F">
            <w:pPr>
              <w:pStyle w:val="ListParagraph"/>
              <w:spacing w:after="0" w:line="360" w:lineRule="auto"/>
              <w:ind w:left="0"/>
              <w:jc w:val="both"/>
              <w:rPr>
                <w:rFonts w:ascii="Carlito" w:hAnsi="Carlito" w:cs="Carlito"/>
                <w:kern w:val="2"/>
                <w:sz w:val="24"/>
                <w:szCs w:val="24"/>
              </w:rPr>
            </w:pPr>
            <w:r>
              <w:rPr>
                <w:rFonts w:ascii="Carlito" w:hAnsi="Carlito" w:cs="Carlito"/>
                <w:kern w:val="2"/>
                <w:sz w:val="24"/>
                <w:szCs w:val="24"/>
              </w:rPr>
              <w:t>Parent company</w:t>
            </w:r>
          </w:p>
        </w:tc>
        <w:tc>
          <w:tcPr>
            <w:tcW w:w="1905" w:type="dxa"/>
            <w:shd w:val="clear" w:color="auto" w:fill="8EAADB" w:themeFill="accent1" w:themeFillTint="99"/>
          </w:tcPr>
          <w:p w14:paraId="75AF0BC0" w14:textId="77777777" w:rsidR="00DB7A70" w:rsidRDefault="00DB7A70" w:rsidP="0071601F">
            <w:pPr>
              <w:pStyle w:val="ListParagraph"/>
              <w:spacing w:after="0" w:line="360" w:lineRule="auto"/>
              <w:ind w:left="0"/>
              <w:jc w:val="both"/>
              <w:rPr>
                <w:rFonts w:ascii="Carlito" w:hAnsi="Carlito" w:cs="Carlito"/>
                <w:kern w:val="2"/>
                <w:sz w:val="24"/>
                <w:szCs w:val="24"/>
              </w:rPr>
            </w:pPr>
            <w:r>
              <w:rPr>
                <w:rFonts w:ascii="Carlito" w:hAnsi="Carlito" w:cs="Carlito"/>
                <w:kern w:val="2"/>
                <w:sz w:val="24"/>
                <w:szCs w:val="24"/>
              </w:rPr>
              <w:t>Duration of work</w:t>
            </w:r>
          </w:p>
        </w:tc>
        <w:tc>
          <w:tcPr>
            <w:tcW w:w="2021" w:type="dxa"/>
            <w:shd w:val="clear" w:color="auto" w:fill="8EAADB" w:themeFill="accent1" w:themeFillTint="99"/>
          </w:tcPr>
          <w:p w14:paraId="5762BE2C" w14:textId="77777777" w:rsidR="00DB7A70" w:rsidRDefault="00DB7A70" w:rsidP="0071601F">
            <w:pPr>
              <w:pStyle w:val="ListParagraph"/>
              <w:spacing w:after="0" w:line="360" w:lineRule="auto"/>
              <w:ind w:left="0"/>
              <w:jc w:val="both"/>
              <w:rPr>
                <w:rFonts w:ascii="Carlito" w:hAnsi="Carlito" w:cs="Carlito"/>
                <w:kern w:val="2"/>
                <w:sz w:val="24"/>
                <w:szCs w:val="24"/>
              </w:rPr>
            </w:pPr>
            <w:r>
              <w:rPr>
                <w:rFonts w:ascii="Carlito" w:hAnsi="Carlito" w:cs="Carlito"/>
                <w:kern w:val="2"/>
                <w:sz w:val="24"/>
                <w:szCs w:val="24"/>
              </w:rPr>
              <w:t>Project name</w:t>
            </w:r>
          </w:p>
        </w:tc>
      </w:tr>
      <w:tr w:rsidR="00BE4E5C" w14:paraId="2FC89D7C" w14:textId="77777777" w:rsidTr="00BE4E5C">
        <w:tc>
          <w:tcPr>
            <w:tcW w:w="2071" w:type="dxa"/>
            <w:shd w:val="clear" w:color="auto" w:fill="8EAADB" w:themeFill="accent1" w:themeFillTint="99"/>
          </w:tcPr>
          <w:p w14:paraId="5BD03272" w14:textId="131901BC" w:rsidR="00BE4E5C" w:rsidRDefault="00BE4E5C" w:rsidP="0071601F">
            <w:pPr>
              <w:pStyle w:val="ListParagraph"/>
              <w:spacing w:after="0" w:line="360" w:lineRule="auto"/>
              <w:ind w:left="0"/>
              <w:jc w:val="both"/>
              <w:rPr>
                <w:rFonts w:ascii="Carlito" w:hAnsi="Carlito" w:cs="Carlito"/>
                <w:kern w:val="2"/>
                <w:sz w:val="24"/>
                <w:szCs w:val="24"/>
              </w:rPr>
            </w:pPr>
            <w:r>
              <w:rPr>
                <w:rFonts w:ascii="Carlito" w:hAnsi="Carlito" w:cs="Carlito"/>
                <w:kern w:val="2"/>
                <w:sz w:val="24"/>
                <w:szCs w:val="24"/>
              </w:rPr>
              <w:t>INTEL</w:t>
            </w:r>
          </w:p>
        </w:tc>
        <w:tc>
          <w:tcPr>
            <w:tcW w:w="1964" w:type="dxa"/>
            <w:shd w:val="clear" w:color="auto" w:fill="8EAADB" w:themeFill="accent1" w:themeFillTint="99"/>
          </w:tcPr>
          <w:p w14:paraId="5D2C179A" w14:textId="70EDD13F" w:rsidR="00BE4E5C" w:rsidRDefault="00BE4E5C" w:rsidP="0071601F">
            <w:pPr>
              <w:pStyle w:val="ListParagraph"/>
              <w:spacing w:after="0" w:line="360" w:lineRule="auto"/>
              <w:ind w:left="0"/>
              <w:jc w:val="both"/>
              <w:rPr>
                <w:rFonts w:ascii="Carlito" w:hAnsi="Carlito" w:cs="Carlito"/>
                <w:kern w:val="2"/>
                <w:sz w:val="24"/>
                <w:szCs w:val="24"/>
              </w:rPr>
            </w:pPr>
            <w:proofErr w:type="spellStart"/>
            <w:r>
              <w:rPr>
                <w:rFonts w:ascii="Carlito" w:hAnsi="Carlito" w:cs="Carlito"/>
                <w:kern w:val="2"/>
                <w:sz w:val="24"/>
                <w:szCs w:val="24"/>
              </w:rPr>
              <w:t>Sevitech</w:t>
            </w:r>
            <w:proofErr w:type="spellEnd"/>
            <w:r>
              <w:rPr>
                <w:rFonts w:ascii="Carlito" w:hAnsi="Carlito" w:cs="Carlito"/>
                <w:kern w:val="2"/>
                <w:sz w:val="24"/>
                <w:szCs w:val="24"/>
              </w:rPr>
              <w:t xml:space="preserve"> UST</w:t>
            </w:r>
          </w:p>
        </w:tc>
        <w:tc>
          <w:tcPr>
            <w:tcW w:w="1905" w:type="dxa"/>
            <w:shd w:val="clear" w:color="auto" w:fill="8EAADB" w:themeFill="accent1" w:themeFillTint="99"/>
          </w:tcPr>
          <w:p w14:paraId="7F926720" w14:textId="577A15DA" w:rsidR="00BE4E5C" w:rsidRDefault="00BE4E5C" w:rsidP="0071601F">
            <w:pPr>
              <w:pStyle w:val="ListParagraph"/>
              <w:spacing w:after="0" w:line="360" w:lineRule="auto"/>
              <w:ind w:left="0"/>
              <w:jc w:val="both"/>
              <w:rPr>
                <w:rFonts w:ascii="Carlito" w:hAnsi="Carlito" w:cs="Carlito"/>
                <w:kern w:val="2"/>
                <w:sz w:val="24"/>
                <w:szCs w:val="24"/>
              </w:rPr>
            </w:pPr>
            <w:r>
              <w:rPr>
                <w:rFonts w:ascii="Carlito" w:hAnsi="Carlito" w:cs="Carlito"/>
                <w:kern w:val="2"/>
                <w:sz w:val="24"/>
                <w:szCs w:val="24"/>
              </w:rPr>
              <w:t>July 2022-Jan 2023</w:t>
            </w:r>
          </w:p>
        </w:tc>
        <w:tc>
          <w:tcPr>
            <w:tcW w:w="2021" w:type="dxa"/>
            <w:shd w:val="clear" w:color="auto" w:fill="8EAADB" w:themeFill="accent1" w:themeFillTint="99"/>
          </w:tcPr>
          <w:p w14:paraId="2E8B4451" w14:textId="35559980" w:rsidR="00BE4E5C" w:rsidRDefault="00BE4E5C" w:rsidP="0071601F">
            <w:pPr>
              <w:pStyle w:val="ListParagraph"/>
              <w:spacing w:after="0" w:line="360" w:lineRule="auto"/>
              <w:ind w:left="0"/>
              <w:jc w:val="both"/>
              <w:rPr>
                <w:rFonts w:ascii="Carlito" w:hAnsi="Carlito" w:cs="Carlito"/>
                <w:kern w:val="2"/>
                <w:sz w:val="24"/>
                <w:szCs w:val="24"/>
              </w:rPr>
            </w:pPr>
            <w:r>
              <w:rPr>
                <w:rFonts w:ascii="Carlito" w:hAnsi="Carlito" w:cs="Carlito"/>
                <w:kern w:val="2"/>
                <w:sz w:val="24"/>
                <w:szCs w:val="24"/>
              </w:rPr>
              <w:t xml:space="preserve">UX IP , </w:t>
            </w:r>
            <w:proofErr w:type="spellStart"/>
            <w:r>
              <w:rPr>
                <w:rFonts w:ascii="Carlito" w:hAnsi="Carlito" w:cs="Carlito"/>
                <w:kern w:val="2"/>
                <w:sz w:val="24"/>
                <w:szCs w:val="24"/>
              </w:rPr>
              <w:t>Trasnsciever</w:t>
            </w:r>
            <w:proofErr w:type="spellEnd"/>
            <w:r>
              <w:rPr>
                <w:rFonts w:ascii="Carlito" w:hAnsi="Carlito" w:cs="Carlito"/>
                <w:kern w:val="2"/>
                <w:sz w:val="24"/>
                <w:szCs w:val="24"/>
              </w:rPr>
              <w:t xml:space="preserve"> </w:t>
            </w:r>
            <w:proofErr w:type="spellStart"/>
            <w:r>
              <w:rPr>
                <w:rFonts w:ascii="Carlito" w:hAnsi="Carlito" w:cs="Carlito"/>
                <w:kern w:val="2"/>
                <w:sz w:val="24"/>
                <w:szCs w:val="24"/>
              </w:rPr>
              <w:t>serdes</w:t>
            </w:r>
            <w:proofErr w:type="spellEnd"/>
            <w:r>
              <w:rPr>
                <w:rFonts w:ascii="Carlito" w:hAnsi="Carlito" w:cs="Carlito"/>
                <w:kern w:val="2"/>
                <w:sz w:val="24"/>
                <w:szCs w:val="24"/>
              </w:rPr>
              <w:t>(</w:t>
            </w:r>
            <w:proofErr w:type="spellStart"/>
            <w:r>
              <w:rPr>
                <w:rFonts w:ascii="Carlito" w:hAnsi="Carlito" w:cs="Carlito"/>
                <w:kern w:val="2"/>
                <w:sz w:val="24"/>
                <w:szCs w:val="24"/>
              </w:rPr>
              <w:t>Ip</w:t>
            </w:r>
            <w:proofErr w:type="spellEnd"/>
            <w:r>
              <w:rPr>
                <w:rFonts w:ascii="Carlito" w:hAnsi="Carlito" w:cs="Carlito"/>
                <w:kern w:val="2"/>
                <w:sz w:val="24"/>
                <w:szCs w:val="24"/>
              </w:rPr>
              <w:t xml:space="preserve"> level)</w:t>
            </w:r>
          </w:p>
        </w:tc>
      </w:tr>
      <w:tr w:rsidR="00DB7A70" w14:paraId="5F76F6E3" w14:textId="77777777" w:rsidTr="00BE4E5C">
        <w:tc>
          <w:tcPr>
            <w:tcW w:w="2071" w:type="dxa"/>
            <w:shd w:val="clear" w:color="auto" w:fill="B4C6E7" w:themeFill="accent1" w:themeFillTint="66"/>
          </w:tcPr>
          <w:p w14:paraId="17F53528" w14:textId="77777777" w:rsidR="00DB7A70" w:rsidRDefault="00DB7A70" w:rsidP="0071601F">
            <w:pPr>
              <w:pStyle w:val="ListParagraph"/>
              <w:spacing w:after="0" w:line="360" w:lineRule="auto"/>
              <w:ind w:left="0"/>
              <w:jc w:val="both"/>
              <w:rPr>
                <w:rFonts w:ascii="Carlito" w:hAnsi="Carlito" w:cs="Carlito"/>
                <w:kern w:val="2"/>
                <w:sz w:val="24"/>
                <w:szCs w:val="24"/>
              </w:rPr>
            </w:pPr>
            <w:r>
              <w:rPr>
                <w:rFonts w:ascii="Carlito" w:hAnsi="Carlito" w:cs="Carlito"/>
                <w:kern w:val="2"/>
                <w:sz w:val="24"/>
                <w:szCs w:val="24"/>
              </w:rPr>
              <w:t>NXP semiconductors</w:t>
            </w:r>
          </w:p>
        </w:tc>
        <w:tc>
          <w:tcPr>
            <w:tcW w:w="1964" w:type="dxa"/>
            <w:shd w:val="clear" w:color="auto" w:fill="B4C6E7" w:themeFill="accent1" w:themeFillTint="66"/>
          </w:tcPr>
          <w:p w14:paraId="3504F8DB" w14:textId="77777777" w:rsidR="00DB7A70" w:rsidRDefault="00DB7A70" w:rsidP="0071601F">
            <w:pPr>
              <w:pStyle w:val="ListParagraph"/>
              <w:spacing w:after="0" w:line="360" w:lineRule="auto"/>
              <w:ind w:left="0"/>
              <w:jc w:val="both"/>
              <w:rPr>
                <w:rFonts w:ascii="Carlito" w:hAnsi="Carlito" w:cs="Carlito"/>
                <w:kern w:val="2"/>
                <w:sz w:val="24"/>
                <w:szCs w:val="24"/>
              </w:rPr>
            </w:pPr>
            <w:proofErr w:type="spellStart"/>
            <w:r>
              <w:rPr>
                <w:rFonts w:ascii="Carlito" w:hAnsi="Carlito" w:cs="Carlito"/>
                <w:kern w:val="2"/>
                <w:sz w:val="24"/>
                <w:szCs w:val="24"/>
              </w:rPr>
              <w:t>Smartsocs</w:t>
            </w:r>
            <w:proofErr w:type="spellEnd"/>
          </w:p>
        </w:tc>
        <w:tc>
          <w:tcPr>
            <w:tcW w:w="1905" w:type="dxa"/>
            <w:shd w:val="clear" w:color="auto" w:fill="B4C6E7" w:themeFill="accent1" w:themeFillTint="66"/>
          </w:tcPr>
          <w:p w14:paraId="1ACBB251" w14:textId="5B583BBE" w:rsidR="00DB7A70" w:rsidRDefault="00DB7A70" w:rsidP="0071601F">
            <w:pPr>
              <w:pStyle w:val="ListParagraph"/>
              <w:spacing w:after="0" w:line="360" w:lineRule="auto"/>
              <w:ind w:left="0"/>
              <w:jc w:val="both"/>
              <w:rPr>
                <w:rFonts w:ascii="Carlito" w:hAnsi="Carlito" w:cs="Carlito"/>
                <w:kern w:val="2"/>
                <w:sz w:val="24"/>
                <w:szCs w:val="24"/>
              </w:rPr>
            </w:pPr>
            <w:r>
              <w:rPr>
                <w:rFonts w:ascii="Carlito" w:hAnsi="Carlito" w:cs="Carlito"/>
                <w:kern w:val="2"/>
                <w:sz w:val="24"/>
                <w:szCs w:val="24"/>
              </w:rPr>
              <w:t>October 2021-</w:t>
            </w:r>
            <w:r w:rsidR="00BE4E5C">
              <w:rPr>
                <w:rFonts w:ascii="Carlito" w:hAnsi="Carlito" w:cs="Carlito"/>
                <w:kern w:val="2"/>
                <w:sz w:val="24"/>
                <w:szCs w:val="24"/>
              </w:rPr>
              <w:t xml:space="preserve">May </w:t>
            </w:r>
            <w:r>
              <w:rPr>
                <w:rFonts w:ascii="Carlito" w:hAnsi="Carlito" w:cs="Carlito"/>
                <w:kern w:val="2"/>
                <w:sz w:val="24"/>
                <w:szCs w:val="24"/>
              </w:rPr>
              <w:t xml:space="preserve">2022 </w:t>
            </w:r>
          </w:p>
        </w:tc>
        <w:tc>
          <w:tcPr>
            <w:tcW w:w="2021" w:type="dxa"/>
            <w:shd w:val="clear" w:color="auto" w:fill="B4C6E7" w:themeFill="accent1" w:themeFillTint="66"/>
          </w:tcPr>
          <w:p w14:paraId="13848F37" w14:textId="77777777" w:rsidR="00DB7A70" w:rsidRDefault="00DB7A70" w:rsidP="0071601F">
            <w:pPr>
              <w:pStyle w:val="ListParagraph"/>
              <w:spacing w:after="0" w:line="360" w:lineRule="auto"/>
              <w:ind w:left="0"/>
              <w:jc w:val="both"/>
              <w:rPr>
                <w:rFonts w:ascii="Carlito" w:hAnsi="Carlito" w:cs="Carlito"/>
                <w:kern w:val="2"/>
                <w:sz w:val="24"/>
                <w:szCs w:val="24"/>
              </w:rPr>
            </w:pPr>
            <w:r>
              <w:rPr>
                <w:rFonts w:ascii="Carlito" w:hAnsi="Carlito" w:cs="Carlito"/>
                <w:kern w:val="2"/>
                <w:sz w:val="24"/>
                <w:szCs w:val="24"/>
              </w:rPr>
              <w:t>Secure car access (SOC level project)</w:t>
            </w:r>
          </w:p>
        </w:tc>
      </w:tr>
      <w:tr w:rsidR="00DB7A70" w14:paraId="0B441633" w14:textId="77777777" w:rsidTr="00BE4E5C">
        <w:tc>
          <w:tcPr>
            <w:tcW w:w="2071" w:type="dxa"/>
            <w:shd w:val="clear" w:color="auto" w:fill="D9E2F3" w:themeFill="accent1" w:themeFillTint="33"/>
          </w:tcPr>
          <w:p w14:paraId="71EA4E5C" w14:textId="77777777" w:rsidR="00DB7A70" w:rsidRDefault="00DB7A70" w:rsidP="0071601F">
            <w:pPr>
              <w:pStyle w:val="ListParagraph"/>
              <w:spacing w:after="0" w:line="360" w:lineRule="auto"/>
              <w:ind w:left="0"/>
              <w:jc w:val="both"/>
              <w:rPr>
                <w:rFonts w:ascii="Carlito" w:hAnsi="Carlito" w:cs="Carlito"/>
                <w:kern w:val="2"/>
                <w:sz w:val="24"/>
                <w:szCs w:val="24"/>
              </w:rPr>
            </w:pPr>
            <w:r>
              <w:rPr>
                <w:rFonts w:ascii="Carlito" w:hAnsi="Carlito" w:cs="Carlito"/>
                <w:kern w:val="2"/>
                <w:sz w:val="24"/>
                <w:szCs w:val="24"/>
              </w:rPr>
              <w:t>Qualcomm</w:t>
            </w:r>
          </w:p>
        </w:tc>
        <w:tc>
          <w:tcPr>
            <w:tcW w:w="1964" w:type="dxa"/>
            <w:shd w:val="clear" w:color="auto" w:fill="D9E2F3" w:themeFill="accent1" w:themeFillTint="33"/>
          </w:tcPr>
          <w:p w14:paraId="44CD0ED7" w14:textId="77777777" w:rsidR="00DB7A70" w:rsidRDefault="00DB7A70" w:rsidP="0071601F">
            <w:pPr>
              <w:pStyle w:val="ListParagraph"/>
              <w:spacing w:after="0" w:line="360" w:lineRule="auto"/>
              <w:ind w:left="0"/>
              <w:jc w:val="both"/>
              <w:rPr>
                <w:rFonts w:ascii="Carlito" w:hAnsi="Carlito" w:cs="Carlito"/>
                <w:kern w:val="2"/>
                <w:sz w:val="24"/>
                <w:szCs w:val="24"/>
              </w:rPr>
            </w:pPr>
            <w:proofErr w:type="spellStart"/>
            <w:r>
              <w:rPr>
                <w:rFonts w:ascii="Carlito" w:hAnsi="Carlito" w:cs="Carlito"/>
                <w:kern w:val="2"/>
                <w:sz w:val="24"/>
                <w:szCs w:val="24"/>
              </w:rPr>
              <w:t>CIentra</w:t>
            </w:r>
            <w:proofErr w:type="spellEnd"/>
            <w:r>
              <w:rPr>
                <w:rFonts w:ascii="Carlito" w:hAnsi="Carlito" w:cs="Carlito"/>
                <w:kern w:val="2"/>
                <w:sz w:val="24"/>
                <w:szCs w:val="24"/>
              </w:rPr>
              <w:t xml:space="preserve"> </w:t>
            </w:r>
            <w:proofErr w:type="spellStart"/>
            <w:r>
              <w:rPr>
                <w:rFonts w:ascii="Carlito" w:hAnsi="Carlito" w:cs="Carlito"/>
                <w:kern w:val="2"/>
                <w:sz w:val="24"/>
                <w:szCs w:val="24"/>
              </w:rPr>
              <w:t>Techsolutions</w:t>
            </w:r>
            <w:proofErr w:type="spellEnd"/>
          </w:p>
        </w:tc>
        <w:tc>
          <w:tcPr>
            <w:tcW w:w="1905" w:type="dxa"/>
            <w:shd w:val="clear" w:color="auto" w:fill="D9E2F3" w:themeFill="accent1" w:themeFillTint="33"/>
          </w:tcPr>
          <w:p w14:paraId="09BF2BD8" w14:textId="77777777" w:rsidR="00DB7A70" w:rsidRDefault="00DB7A70" w:rsidP="0071601F">
            <w:pPr>
              <w:pStyle w:val="ListParagraph"/>
              <w:spacing w:after="0" w:line="360" w:lineRule="auto"/>
              <w:ind w:left="0"/>
              <w:jc w:val="both"/>
              <w:rPr>
                <w:rFonts w:ascii="Carlito" w:hAnsi="Carlito" w:cs="Carlito"/>
                <w:kern w:val="2"/>
                <w:sz w:val="24"/>
                <w:szCs w:val="24"/>
              </w:rPr>
            </w:pPr>
            <w:r>
              <w:rPr>
                <w:rFonts w:ascii="Carlito" w:hAnsi="Carlito" w:cs="Carlito"/>
                <w:kern w:val="2"/>
                <w:sz w:val="24"/>
                <w:szCs w:val="24"/>
              </w:rPr>
              <w:t>April 2021-september 2021</w:t>
            </w:r>
          </w:p>
        </w:tc>
        <w:tc>
          <w:tcPr>
            <w:tcW w:w="2021" w:type="dxa"/>
            <w:shd w:val="clear" w:color="auto" w:fill="D9E2F3" w:themeFill="accent1" w:themeFillTint="33"/>
          </w:tcPr>
          <w:p w14:paraId="0601B9DD" w14:textId="77777777" w:rsidR="00DB7A70" w:rsidRDefault="00DB7A70" w:rsidP="0071601F">
            <w:pPr>
              <w:pStyle w:val="ListParagraph"/>
              <w:spacing w:after="0" w:line="360" w:lineRule="auto"/>
              <w:ind w:left="0"/>
              <w:jc w:val="both"/>
              <w:rPr>
                <w:rFonts w:ascii="Carlito" w:hAnsi="Carlito" w:cs="Carlito"/>
                <w:kern w:val="2"/>
                <w:sz w:val="24"/>
                <w:szCs w:val="24"/>
              </w:rPr>
            </w:pPr>
            <w:r>
              <w:rPr>
                <w:rFonts w:ascii="Carlito" w:hAnsi="Carlito" w:cs="Carlito"/>
                <w:kern w:val="2"/>
                <w:sz w:val="24"/>
                <w:szCs w:val="24"/>
              </w:rPr>
              <w:t>Camera soc and post silicon validation</w:t>
            </w:r>
          </w:p>
        </w:tc>
      </w:tr>
      <w:tr w:rsidR="00DB7A70" w14:paraId="1E270201" w14:textId="77777777" w:rsidTr="00BE4E5C">
        <w:tc>
          <w:tcPr>
            <w:tcW w:w="2071" w:type="dxa"/>
            <w:shd w:val="clear" w:color="auto" w:fill="B4C6E7" w:themeFill="accent1" w:themeFillTint="66"/>
          </w:tcPr>
          <w:p w14:paraId="4E145DDF" w14:textId="77777777" w:rsidR="00DB7A70" w:rsidRDefault="00DB7A70" w:rsidP="0071601F">
            <w:pPr>
              <w:pStyle w:val="ListParagraph"/>
              <w:spacing w:after="0" w:line="360" w:lineRule="auto"/>
              <w:ind w:left="0"/>
              <w:jc w:val="both"/>
              <w:rPr>
                <w:rFonts w:ascii="Carlito" w:hAnsi="Carlito" w:cs="Carlito"/>
                <w:kern w:val="2"/>
                <w:sz w:val="24"/>
                <w:szCs w:val="24"/>
              </w:rPr>
            </w:pPr>
            <w:proofErr w:type="spellStart"/>
            <w:r>
              <w:rPr>
                <w:rFonts w:ascii="Carlito" w:hAnsi="Carlito" w:cs="Carlito"/>
                <w:kern w:val="2"/>
                <w:sz w:val="24"/>
                <w:szCs w:val="24"/>
              </w:rPr>
              <w:t>SiliconWork</w:t>
            </w:r>
            <w:proofErr w:type="spellEnd"/>
            <w:r>
              <w:rPr>
                <w:rFonts w:ascii="Carlito" w:hAnsi="Carlito" w:cs="Carlito"/>
                <w:kern w:val="2"/>
                <w:sz w:val="24"/>
                <w:szCs w:val="24"/>
              </w:rPr>
              <w:t xml:space="preserve">(South </w:t>
            </w:r>
            <w:proofErr w:type="spellStart"/>
            <w:r>
              <w:rPr>
                <w:rFonts w:ascii="Carlito" w:hAnsi="Carlito" w:cs="Carlito"/>
                <w:kern w:val="2"/>
                <w:sz w:val="24"/>
                <w:szCs w:val="24"/>
              </w:rPr>
              <w:t>korea</w:t>
            </w:r>
            <w:proofErr w:type="spellEnd"/>
            <w:r>
              <w:rPr>
                <w:rFonts w:ascii="Carlito" w:hAnsi="Carlito" w:cs="Carlito"/>
                <w:kern w:val="2"/>
                <w:sz w:val="24"/>
                <w:szCs w:val="24"/>
              </w:rPr>
              <w:t>)</w:t>
            </w:r>
          </w:p>
        </w:tc>
        <w:tc>
          <w:tcPr>
            <w:tcW w:w="1964" w:type="dxa"/>
            <w:shd w:val="clear" w:color="auto" w:fill="B4C6E7" w:themeFill="accent1" w:themeFillTint="66"/>
          </w:tcPr>
          <w:p w14:paraId="7E620874" w14:textId="77777777" w:rsidR="00DB7A70" w:rsidRPr="00DB7A70" w:rsidRDefault="00DB7A70" w:rsidP="0071601F">
            <w:pPr>
              <w:pStyle w:val="ListParagraph"/>
              <w:spacing w:after="0" w:line="360" w:lineRule="auto"/>
              <w:ind w:left="0"/>
              <w:jc w:val="both"/>
              <w:rPr>
                <w:rFonts w:ascii="Carlito" w:hAnsi="Carlito" w:cs="Carlito"/>
                <w:color w:val="B4C6E7" w:themeColor="accent1" w:themeTint="66"/>
                <w:kern w:val="2"/>
                <w:sz w:val="24"/>
                <w:szCs w:val="24"/>
              </w:rPr>
            </w:pPr>
            <w:r>
              <w:rPr>
                <w:rFonts w:ascii="Carlito" w:hAnsi="Carlito" w:cs="Carlito"/>
                <w:kern w:val="2"/>
                <w:sz w:val="24"/>
                <w:szCs w:val="24"/>
              </w:rPr>
              <w:t>UST</w:t>
            </w:r>
          </w:p>
        </w:tc>
        <w:tc>
          <w:tcPr>
            <w:tcW w:w="1905" w:type="dxa"/>
            <w:shd w:val="clear" w:color="auto" w:fill="B4C6E7" w:themeFill="accent1" w:themeFillTint="66"/>
          </w:tcPr>
          <w:p w14:paraId="11EB3F2F" w14:textId="77777777" w:rsidR="00DB7A70" w:rsidRDefault="00DB7A70" w:rsidP="0071601F">
            <w:pPr>
              <w:pStyle w:val="ListParagraph"/>
              <w:spacing w:after="0" w:line="360" w:lineRule="auto"/>
              <w:ind w:left="0"/>
              <w:jc w:val="both"/>
              <w:rPr>
                <w:rFonts w:ascii="Carlito" w:hAnsi="Carlito" w:cs="Carlito"/>
                <w:kern w:val="2"/>
                <w:sz w:val="24"/>
                <w:szCs w:val="24"/>
              </w:rPr>
            </w:pPr>
            <w:r>
              <w:rPr>
                <w:rFonts w:ascii="Carlito" w:hAnsi="Carlito" w:cs="Carlito"/>
                <w:kern w:val="2"/>
                <w:sz w:val="24"/>
                <w:szCs w:val="24"/>
              </w:rPr>
              <w:t>Feb 2020-April 2021</w:t>
            </w:r>
          </w:p>
        </w:tc>
        <w:tc>
          <w:tcPr>
            <w:tcW w:w="2021" w:type="dxa"/>
            <w:shd w:val="clear" w:color="auto" w:fill="B4C6E7" w:themeFill="accent1" w:themeFillTint="66"/>
          </w:tcPr>
          <w:p w14:paraId="08E39710" w14:textId="77777777" w:rsidR="00DB7A70" w:rsidRDefault="00DB7A70" w:rsidP="0071601F">
            <w:pPr>
              <w:pStyle w:val="ListParagraph"/>
              <w:spacing w:after="0" w:line="360" w:lineRule="auto"/>
              <w:ind w:left="0"/>
              <w:jc w:val="both"/>
              <w:rPr>
                <w:rFonts w:ascii="Carlito" w:hAnsi="Carlito" w:cs="Carlito"/>
                <w:kern w:val="2"/>
                <w:sz w:val="24"/>
                <w:szCs w:val="24"/>
              </w:rPr>
            </w:pPr>
            <w:r>
              <w:rPr>
                <w:rFonts w:ascii="Carlito" w:hAnsi="Carlito" w:cs="Carlito"/>
                <w:kern w:val="2"/>
                <w:sz w:val="24"/>
                <w:szCs w:val="24"/>
              </w:rPr>
              <w:t xml:space="preserve">Apple display subsystem </w:t>
            </w:r>
            <w:proofErr w:type="spellStart"/>
            <w:r>
              <w:rPr>
                <w:rFonts w:ascii="Carlito" w:hAnsi="Carlito" w:cs="Carlito"/>
                <w:kern w:val="2"/>
                <w:sz w:val="24"/>
                <w:szCs w:val="24"/>
              </w:rPr>
              <w:t>project,Memory</w:t>
            </w:r>
            <w:proofErr w:type="spellEnd"/>
            <w:r>
              <w:rPr>
                <w:rFonts w:ascii="Carlito" w:hAnsi="Carlito" w:cs="Carlito"/>
                <w:kern w:val="2"/>
                <w:sz w:val="24"/>
                <w:szCs w:val="24"/>
              </w:rPr>
              <w:t xml:space="preserve"> controller project</w:t>
            </w:r>
          </w:p>
        </w:tc>
      </w:tr>
      <w:tr w:rsidR="00DB7A70" w14:paraId="78384963" w14:textId="77777777" w:rsidTr="00BE4E5C">
        <w:tc>
          <w:tcPr>
            <w:tcW w:w="2071" w:type="dxa"/>
            <w:shd w:val="clear" w:color="auto" w:fill="D9E2F3" w:themeFill="accent1" w:themeFillTint="33"/>
          </w:tcPr>
          <w:p w14:paraId="598494E3" w14:textId="77777777" w:rsidR="00DB7A70" w:rsidRDefault="00DB7A70" w:rsidP="0071601F">
            <w:pPr>
              <w:pStyle w:val="ListParagraph"/>
              <w:spacing w:after="0" w:line="360" w:lineRule="auto"/>
              <w:ind w:left="0"/>
              <w:jc w:val="both"/>
              <w:rPr>
                <w:rFonts w:ascii="Carlito" w:hAnsi="Carlito" w:cs="Carlito"/>
                <w:kern w:val="2"/>
                <w:sz w:val="24"/>
                <w:szCs w:val="24"/>
              </w:rPr>
            </w:pPr>
            <w:proofErr w:type="spellStart"/>
            <w:r>
              <w:rPr>
                <w:rFonts w:ascii="Carlito" w:hAnsi="Carlito" w:cs="Carlito"/>
                <w:kern w:val="2"/>
                <w:sz w:val="24"/>
                <w:szCs w:val="24"/>
              </w:rPr>
              <w:t>STmicroelectronics</w:t>
            </w:r>
            <w:proofErr w:type="spellEnd"/>
          </w:p>
        </w:tc>
        <w:tc>
          <w:tcPr>
            <w:tcW w:w="1964" w:type="dxa"/>
            <w:shd w:val="clear" w:color="auto" w:fill="D9E2F3" w:themeFill="accent1" w:themeFillTint="33"/>
          </w:tcPr>
          <w:p w14:paraId="4E50AEF7" w14:textId="77777777" w:rsidR="00DB7A70" w:rsidRDefault="00DB7A70" w:rsidP="0071601F">
            <w:pPr>
              <w:pStyle w:val="ListParagraph"/>
              <w:spacing w:after="0" w:line="360" w:lineRule="auto"/>
              <w:ind w:left="0"/>
              <w:jc w:val="both"/>
              <w:rPr>
                <w:rFonts w:ascii="Carlito" w:hAnsi="Carlito" w:cs="Carlito"/>
                <w:kern w:val="2"/>
                <w:sz w:val="24"/>
                <w:szCs w:val="24"/>
              </w:rPr>
            </w:pPr>
            <w:r>
              <w:rPr>
                <w:rFonts w:ascii="Carlito" w:hAnsi="Carlito" w:cs="Carlito"/>
                <w:kern w:val="2"/>
                <w:sz w:val="24"/>
                <w:szCs w:val="24"/>
              </w:rPr>
              <w:t>UST</w:t>
            </w:r>
          </w:p>
        </w:tc>
        <w:tc>
          <w:tcPr>
            <w:tcW w:w="1905" w:type="dxa"/>
            <w:shd w:val="clear" w:color="auto" w:fill="D9E2F3" w:themeFill="accent1" w:themeFillTint="33"/>
          </w:tcPr>
          <w:p w14:paraId="08552628" w14:textId="77777777" w:rsidR="00DB7A70" w:rsidRDefault="00DB7A70" w:rsidP="0071601F">
            <w:pPr>
              <w:pStyle w:val="ListParagraph"/>
              <w:spacing w:after="0" w:line="360" w:lineRule="auto"/>
              <w:ind w:left="0"/>
              <w:jc w:val="both"/>
              <w:rPr>
                <w:rFonts w:ascii="Carlito" w:hAnsi="Carlito" w:cs="Carlito"/>
                <w:kern w:val="2"/>
                <w:sz w:val="24"/>
                <w:szCs w:val="24"/>
              </w:rPr>
            </w:pPr>
            <w:r>
              <w:rPr>
                <w:rFonts w:ascii="Carlito" w:hAnsi="Carlito" w:cs="Carlito"/>
                <w:kern w:val="2"/>
                <w:sz w:val="24"/>
                <w:szCs w:val="24"/>
              </w:rPr>
              <w:t>July 2019-Feb 2020</w:t>
            </w:r>
          </w:p>
        </w:tc>
        <w:tc>
          <w:tcPr>
            <w:tcW w:w="2021" w:type="dxa"/>
            <w:shd w:val="clear" w:color="auto" w:fill="D9E2F3" w:themeFill="accent1" w:themeFillTint="33"/>
          </w:tcPr>
          <w:p w14:paraId="45A579A3" w14:textId="77777777" w:rsidR="00DB7A70" w:rsidRDefault="00DB7A70" w:rsidP="0071601F">
            <w:pPr>
              <w:pStyle w:val="ListParagraph"/>
              <w:spacing w:after="0" w:line="360" w:lineRule="auto"/>
              <w:ind w:left="0"/>
              <w:jc w:val="both"/>
              <w:rPr>
                <w:rFonts w:ascii="Carlito" w:hAnsi="Carlito" w:cs="Carlito"/>
                <w:kern w:val="2"/>
                <w:sz w:val="24"/>
                <w:szCs w:val="24"/>
              </w:rPr>
            </w:pPr>
            <w:r>
              <w:rPr>
                <w:rFonts w:ascii="Carlito" w:hAnsi="Carlito" w:cs="Carlito"/>
                <w:kern w:val="2"/>
                <w:sz w:val="24"/>
                <w:szCs w:val="24"/>
              </w:rPr>
              <w:t>SAR ADC</w:t>
            </w:r>
          </w:p>
        </w:tc>
      </w:tr>
      <w:tr w:rsidR="00DB7A70" w14:paraId="2C2A1B0E" w14:textId="77777777" w:rsidTr="00BE4E5C">
        <w:tc>
          <w:tcPr>
            <w:tcW w:w="2071" w:type="dxa"/>
            <w:shd w:val="clear" w:color="auto" w:fill="B4C6E7" w:themeFill="accent1" w:themeFillTint="66"/>
          </w:tcPr>
          <w:p w14:paraId="22645FBD" w14:textId="77777777" w:rsidR="00DB7A70" w:rsidRDefault="00DB7A70" w:rsidP="0071601F">
            <w:pPr>
              <w:pStyle w:val="ListParagraph"/>
              <w:spacing w:after="0" w:line="360" w:lineRule="auto"/>
              <w:ind w:left="0"/>
              <w:jc w:val="both"/>
              <w:rPr>
                <w:rFonts w:ascii="Carlito" w:hAnsi="Carlito" w:cs="Carlito"/>
                <w:kern w:val="2"/>
                <w:sz w:val="24"/>
                <w:szCs w:val="24"/>
              </w:rPr>
            </w:pPr>
            <w:r>
              <w:rPr>
                <w:rFonts w:ascii="Carlito" w:hAnsi="Carlito" w:cs="Carlito"/>
                <w:kern w:val="2"/>
                <w:sz w:val="24"/>
                <w:szCs w:val="24"/>
              </w:rPr>
              <w:t>US client</w:t>
            </w:r>
          </w:p>
        </w:tc>
        <w:tc>
          <w:tcPr>
            <w:tcW w:w="1964" w:type="dxa"/>
            <w:shd w:val="clear" w:color="auto" w:fill="B4C6E7" w:themeFill="accent1" w:themeFillTint="66"/>
          </w:tcPr>
          <w:p w14:paraId="7FB9AA67" w14:textId="77777777" w:rsidR="00DB7A70" w:rsidRDefault="00DB7A70" w:rsidP="0071601F">
            <w:pPr>
              <w:pStyle w:val="ListParagraph"/>
              <w:spacing w:after="0" w:line="360" w:lineRule="auto"/>
              <w:ind w:left="0"/>
              <w:jc w:val="both"/>
              <w:rPr>
                <w:rFonts w:ascii="Carlito" w:hAnsi="Carlito" w:cs="Carlito"/>
                <w:kern w:val="2"/>
                <w:sz w:val="24"/>
                <w:szCs w:val="24"/>
              </w:rPr>
            </w:pPr>
            <w:r>
              <w:rPr>
                <w:rFonts w:ascii="Carlito" w:hAnsi="Carlito" w:cs="Carlito"/>
                <w:kern w:val="2"/>
                <w:sz w:val="24"/>
                <w:szCs w:val="24"/>
              </w:rPr>
              <w:t>Incise infotech</w:t>
            </w:r>
          </w:p>
        </w:tc>
        <w:tc>
          <w:tcPr>
            <w:tcW w:w="1905" w:type="dxa"/>
            <w:shd w:val="clear" w:color="auto" w:fill="B4C6E7" w:themeFill="accent1" w:themeFillTint="66"/>
          </w:tcPr>
          <w:p w14:paraId="10CB1BF8" w14:textId="77777777" w:rsidR="00DB7A70" w:rsidRDefault="00DB7A70" w:rsidP="0071601F">
            <w:pPr>
              <w:pStyle w:val="ListParagraph"/>
              <w:spacing w:after="0" w:line="360" w:lineRule="auto"/>
              <w:ind w:left="0"/>
              <w:jc w:val="both"/>
              <w:rPr>
                <w:rFonts w:ascii="Carlito" w:hAnsi="Carlito" w:cs="Carlito"/>
                <w:kern w:val="2"/>
                <w:sz w:val="24"/>
                <w:szCs w:val="24"/>
              </w:rPr>
            </w:pPr>
            <w:r>
              <w:rPr>
                <w:rFonts w:ascii="Carlito" w:hAnsi="Carlito" w:cs="Carlito"/>
                <w:kern w:val="2"/>
                <w:sz w:val="24"/>
                <w:szCs w:val="24"/>
              </w:rPr>
              <w:t>Jan 2019-June 2019</w:t>
            </w:r>
          </w:p>
        </w:tc>
        <w:tc>
          <w:tcPr>
            <w:tcW w:w="2021" w:type="dxa"/>
            <w:shd w:val="clear" w:color="auto" w:fill="B4C6E7" w:themeFill="accent1" w:themeFillTint="66"/>
          </w:tcPr>
          <w:p w14:paraId="5AFCB7F5" w14:textId="77777777" w:rsidR="00DB7A70" w:rsidRDefault="00DB7A70" w:rsidP="0071601F">
            <w:pPr>
              <w:pStyle w:val="ListParagraph"/>
              <w:spacing w:after="0" w:line="360" w:lineRule="auto"/>
              <w:ind w:left="0"/>
              <w:jc w:val="both"/>
              <w:rPr>
                <w:rFonts w:ascii="Carlito" w:hAnsi="Carlito" w:cs="Carlito"/>
                <w:kern w:val="2"/>
                <w:sz w:val="24"/>
                <w:szCs w:val="24"/>
              </w:rPr>
            </w:pPr>
            <w:r>
              <w:rPr>
                <w:rFonts w:ascii="Carlito" w:hAnsi="Carlito" w:cs="Carlito"/>
                <w:kern w:val="2"/>
                <w:sz w:val="24"/>
                <w:szCs w:val="24"/>
              </w:rPr>
              <w:t>Set up box soc</w:t>
            </w:r>
          </w:p>
        </w:tc>
      </w:tr>
      <w:tr w:rsidR="00DB7A70" w14:paraId="6EE299FA" w14:textId="77777777" w:rsidTr="00BE4E5C">
        <w:tc>
          <w:tcPr>
            <w:tcW w:w="2071" w:type="dxa"/>
            <w:shd w:val="clear" w:color="auto" w:fill="D9E2F3" w:themeFill="accent1" w:themeFillTint="33"/>
          </w:tcPr>
          <w:p w14:paraId="665CB4E3" w14:textId="77777777" w:rsidR="00DB7A70" w:rsidRDefault="00DB7A70" w:rsidP="0071601F">
            <w:pPr>
              <w:pStyle w:val="ListParagraph"/>
              <w:spacing w:after="0" w:line="360" w:lineRule="auto"/>
              <w:ind w:left="0"/>
              <w:jc w:val="both"/>
              <w:rPr>
                <w:rFonts w:ascii="Carlito" w:hAnsi="Carlito" w:cs="Carlito"/>
                <w:kern w:val="2"/>
                <w:sz w:val="24"/>
                <w:szCs w:val="24"/>
              </w:rPr>
            </w:pPr>
            <w:r>
              <w:rPr>
                <w:rFonts w:ascii="Carlito" w:hAnsi="Carlito" w:cs="Carlito"/>
                <w:kern w:val="2"/>
                <w:sz w:val="24"/>
                <w:szCs w:val="24"/>
              </w:rPr>
              <w:t>Europe client</w:t>
            </w:r>
          </w:p>
        </w:tc>
        <w:tc>
          <w:tcPr>
            <w:tcW w:w="1964" w:type="dxa"/>
            <w:shd w:val="clear" w:color="auto" w:fill="D9E2F3" w:themeFill="accent1" w:themeFillTint="33"/>
          </w:tcPr>
          <w:p w14:paraId="0D944947" w14:textId="77777777" w:rsidR="00DB7A70" w:rsidRDefault="00DB7A70" w:rsidP="0071601F">
            <w:pPr>
              <w:pStyle w:val="ListParagraph"/>
              <w:spacing w:after="0" w:line="360" w:lineRule="auto"/>
              <w:ind w:left="0"/>
              <w:jc w:val="both"/>
              <w:rPr>
                <w:rFonts w:ascii="Carlito" w:hAnsi="Carlito" w:cs="Carlito"/>
                <w:kern w:val="2"/>
                <w:sz w:val="24"/>
                <w:szCs w:val="24"/>
              </w:rPr>
            </w:pPr>
            <w:r>
              <w:rPr>
                <w:rFonts w:ascii="Carlito" w:hAnsi="Carlito" w:cs="Carlito"/>
                <w:kern w:val="2"/>
                <w:sz w:val="24"/>
                <w:szCs w:val="24"/>
              </w:rPr>
              <w:t>Incise infotech</w:t>
            </w:r>
          </w:p>
        </w:tc>
        <w:tc>
          <w:tcPr>
            <w:tcW w:w="1905" w:type="dxa"/>
            <w:shd w:val="clear" w:color="auto" w:fill="D9E2F3" w:themeFill="accent1" w:themeFillTint="33"/>
          </w:tcPr>
          <w:p w14:paraId="0CCBCFFC" w14:textId="77777777" w:rsidR="00DB7A70" w:rsidRDefault="00DB7A70" w:rsidP="0071601F">
            <w:pPr>
              <w:pStyle w:val="ListParagraph"/>
              <w:spacing w:after="0" w:line="360" w:lineRule="auto"/>
              <w:ind w:left="0"/>
              <w:jc w:val="both"/>
              <w:rPr>
                <w:rFonts w:ascii="Carlito" w:hAnsi="Carlito" w:cs="Carlito"/>
                <w:kern w:val="2"/>
                <w:sz w:val="24"/>
                <w:szCs w:val="24"/>
              </w:rPr>
            </w:pPr>
            <w:r>
              <w:rPr>
                <w:rFonts w:ascii="Carlito" w:hAnsi="Carlito" w:cs="Carlito"/>
                <w:kern w:val="2"/>
                <w:sz w:val="24"/>
                <w:szCs w:val="24"/>
              </w:rPr>
              <w:t>Aug 2018-Jan 2019</w:t>
            </w:r>
          </w:p>
        </w:tc>
        <w:tc>
          <w:tcPr>
            <w:tcW w:w="2021" w:type="dxa"/>
            <w:shd w:val="clear" w:color="auto" w:fill="D9E2F3" w:themeFill="accent1" w:themeFillTint="33"/>
          </w:tcPr>
          <w:p w14:paraId="01F6A9F4" w14:textId="77777777" w:rsidR="00DB7A70" w:rsidRDefault="00DB7A70" w:rsidP="0071601F">
            <w:pPr>
              <w:pStyle w:val="ListParagraph"/>
              <w:spacing w:after="0" w:line="360" w:lineRule="auto"/>
              <w:ind w:left="0"/>
              <w:jc w:val="both"/>
              <w:rPr>
                <w:rFonts w:ascii="Carlito" w:hAnsi="Carlito" w:cs="Carlito"/>
                <w:kern w:val="2"/>
                <w:sz w:val="24"/>
                <w:szCs w:val="24"/>
              </w:rPr>
            </w:pPr>
            <w:r>
              <w:rPr>
                <w:rFonts w:ascii="Carlito" w:hAnsi="Carlito" w:cs="Carlito"/>
                <w:kern w:val="2"/>
                <w:sz w:val="24"/>
                <w:szCs w:val="24"/>
              </w:rPr>
              <w:t>AHB , GLS</w:t>
            </w:r>
          </w:p>
        </w:tc>
      </w:tr>
    </w:tbl>
    <w:p w14:paraId="529D4FD3" w14:textId="77777777" w:rsidR="004A0045" w:rsidRPr="00DB7A70" w:rsidRDefault="004A0045" w:rsidP="00DB7A70">
      <w:pPr>
        <w:pStyle w:val="ListParagraph"/>
        <w:numPr>
          <w:ilvl w:val="0"/>
          <w:numId w:val="1"/>
        </w:numPr>
        <w:spacing w:after="0" w:line="360" w:lineRule="auto"/>
        <w:jc w:val="both"/>
        <w:rPr>
          <w:rFonts w:ascii="Carlito" w:hAnsi="Carlito" w:cs="Carlito"/>
          <w:kern w:val="2"/>
          <w:sz w:val="24"/>
          <w:szCs w:val="24"/>
        </w:rPr>
      </w:pPr>
    </w:p>
    <w:p w14:paraId="7B3C8619" w14:textId="6C87BC0E" w:rsidR="007624D5" w:rsidRDefault="007624D5" w:rsidP="007624D5">
      <w:pPr>
        <w:widowControl w:val="0"/>
        <w:overflowPunct w:val="0"/>
        <w:spacing w:after="0" w:line="360" w:lineRule="auto"/>
        <w:jc w:val="both"/>
        <w:rPr>
          <w:rFonts w:ascii="Carlito" w:hAnsi="Carlito" w:cs="Carlito"/>
          <w:b/>
          <w:bCs/>
          <w:sz w:val="28"/>
          <w:szCs w:val="28"/>
          <w:u w:val="single"/>
        </w:rPr>
      </w:pPr>
      <w:r w:rsidRPr="00774B76">
        <w:rPr>
          <w:rFonts w:ascii="Carlito" w:hAnsi="Carlito" w:cs="Carlito"/>
          <w:b/>
          <w:bCs/>
          <w:sz w:val="28"/>
          <w:szCs w:val="28"/>
          <w:u w:val="single"/>
        </w:rPr>
        <w:t xml:space="preserve">PROJECTS: </w:t>
      </w:r>
    </w:p>
    <w:p w14:paraId="2E465448" w14:textId="0AFA7726" w:rsidR="00BE4E5C" w:rsidRPr="00BE4E5C" w:rsidRDefault="00BE4E5C" w:rsidP="007624D5">
      <w:pPr>
        <w:widowControl w:val="0"/>
        <w:overflowPunct w:val="0"/>
        <w:spacing w:after="0" w:line="360" w:lineRule="auto"/>
        <w:jc w:val="both"/>
        <w:rPr>
          <w:rFonts w:ascii="Carlito" w:hAnsi="Carlito" w:cs="Carlito"/>
          <w:b/>
          <w:bCs/>
          <w:sz w:val="28"/>
          <w:szCs w:val="28"/>
          <w:u w:val="single"/>
        </w:rPr>
      </w:pPr>
      <w:r w:rsidRPr="00BE4E5C">
        <w:rPr>
          <w:rFonts w:ascii="Carlito" w:hAnsi="Carlito" w:cs="Carlito"/>
          <w:b/>
          <w:bCs/>
          <w:sz w:val="28"/>
          <w:szCs w:val="28"/>
          <w:u w:val="single"/>
        </w:rPr>
        <w:t>Project</w:t>
      </w:r>
      <w:r w:rsidR="00CD612F">
        <w:rPr>
          <w:rFonts w:ascii="Carlito" w:hAnsi="Carlito" w:cs="Carlito"/>
          <w:b/>
          <w:bCs/>
          <w:sz w:val="28"/>
          <w:szCs w:val="28"/>
          <w:u w:val="single"/>
        </w:rPr>
        <w:t xml:space="preserve"> </w:t>
      </w:r>
      <w:r w:rsidRPr="00BE4E5C">
        <w:rPr>
          <w:rFonts w:ascii="Carlito" w:hAnsi="Carlito" w:cs="Carlito"/>
          <w:b/>
          <w:bCs/>
          <w:sz w:val="28"/>
          <w:szCs w:val="28"/>
          <w:u w:val="single"/>
        </w:rPr>
        <w:t>:</w:t>
      </w:r>
      <w:r w:rsidR="00CD612F">
        <w:rPr>
          <w:rFonts w:ascii="Carlito" w:hAnsi="Carlito" w:cs="Carlito"/>
          <w:b/>
          <w:bCs/>
          <w:sz w:val="28"/>
          <w:szCs w:val="28"/>
          <w:u w:val="single"/>
        </w:rPr>
        <w:t xml:space="preserve"> </w:t>
      </w:r>
      <w:r w:rsidRPr="00BE4E5C">
        <w:rPr>
          <w:rFonts w:ascii="Carlito" w:hAnsi="Carlito" w:cs="Carlito"/>
          <w:b/>
          <w:bCs/>
          <w:sz w:val="28"/>
          <w:szCs w:val="28"/>
          <w:u w:val="single"/>
        </w:rPr>
        <w:t>UX IP verification</w:t>
      </w:r>
      <w:r w:rsidR="00451EAA">
        <w:rPr>
          <w:rFonts w:ascii="Carlito" w:hAnsi="Carlito" w:cs="Carlito"/>
          <w:b/>
          <w:bCs/>
          <w:sz w:val="28"/>
          <w:szCs w:val="28"/>
          <w:u w:val="single"/>
        </w:rPr>
        <w:t>(Intel Client)</w:t>
      </w:r>
    </w:p>
    <w:p w14:paraId="3C2C2745" w14:textId="7C8C16E1" w:rsidR="00BE4E5C" w:rsidRDefault="00CD612F" w:rsidP="007624D5">
      <w:pPr>
        <w:widowControl w:val="0"/>
        <w:overflowPunct w:val="0"/>
        <w:spacing w:after="0" w:line="360" w:lineRule="auto"/>
        <w:jc w:val="both"/>
        <w:rPr>
          <w:rFonts w:ascii="Carlito" w:hAnsi="Carlito" w:cs="Carlito"/>
          <w:sz w:val="24"/>
          <w:szCs w:val="24"/>
        </w:rPr>
      </w:pPr>
      <w:r>
        <w:rPr>
          <w:rFonts w:ascii="Carlito" w:hAnsi="Carlito" w:cs="Carlito"/>
          <w:sz w:val="24"/>
          <w:szCs w:val="24"/>
        </w:rPr>
        <w:t xml:space="preserve">UX quad is a form of </w:t>
      </w:r>
      <w:proofErr w:type="spellStart"/>
      <w:r>
        <w:rPr>
          <w:rFonts w:ascii="Carlito" w:hAnsi="Carlito" w:cs="Carlito"/>
          <w:sz w:val="24"/>
          <w:szCs w:val="24"/>
        </w:rPr>
        <w:t>serdes</w:t>
      </w:r>
      <w:proofErr w:type="spellEnd"/>
      <w:r>
        <w:rPr>
          <w:rFonts w:ascii="Carlito" w:hAnsi="Carlito" w:cs="Carlito"/>
          <w:sz w:val="24"/>
          <w:szCs w:val="24"/>
        </w:rPr>
        <w:t xml:space="preserve"> architecture .UX quad is a hard macro inside HSSI </w:t>
      </w:r>
      <w:proofErr w:type="spellStart"/>
      <w:r>
        <w:rPr>
          <w:rFonts w:ascii="Carlito" w:hAnsi="Carlito" w:cs="Carlito"/>
          <w:sz w:val="24"/>
          <w:szCs w:val="24"/>
        </w:rPr>
        <w:t>subsystem.It</w:t>
      </w:r>
      <w:proofErr w:type="spellEnd"/>
      <w:r>
        <w:rPr>
          <w:rFonts w:ascii="Carlito" w:hAnsi="Carlito" w:cs="Carlito"/>
          <w:sz w:val="24"/>
          <w:szCs w:val="24"/>
        </w:rPr>
        <w:t xml:space="preserve"> includes 4 instances of </w:t>
      </w:r>
      <w:proofErr w:type="spellStart"/>
      <w:r>
        <w:rPr>
          <w:rFonts w:ascii="Carlito" w:hAnsi="Carlito" w:cs="Carlito"/>
          <w:sz w:val="24"/>
          <w:szCs w:val="24"/>
        </w:rPr>
        <w:t>serdes</w:t>
      </w:r>
      <w:proofErr w:type="spellEnd"/>
      <w:r>
        <w:rPr>
          <w:rFonts w:ascii="Carlito" w:hAnsi="Carlito" w:cs="Carlito"/>
          <w:sz w:val="24"/>
          <w:szCs w:val="24"/>
        </w:rPr>
        <w:t xml:space="preserve"> </w:t>
      </w:r>
      <w:proofErr w:type="spellStart"/>
      <w:r>
        <w:rPr>
          <w:rFonts w:ascii="Carlito" w:hAnsi="Carlito" w:cs="Carlito"/>
          <w:sz w:val="24"/>
          <w:szCs w:val="24"/>
        </w:rPr>
        <w:t>phy</w:t>
      </w:r>
      <w:proofErr w:type="spellEnd"/>
      <w:r>
        <w:rPr>
          <w:rFonts w:ascii="Carlito" w:hAnsi="Carlito" w:cs="Carlito"/>
          <w:sz w:val="24"/>
          <w:szCs w:val="24"/>
        </w:rPr>
        <w:t xml:space="preserve"> hard </w:t>
      </w:r>
      <w:proofErr w:type="spellStart"/>
      <w:r>
        <w:rPr>
          <w:rFonts w:ascii="Carlito" w:hAnsi="Carlito" w:cs="Carlito"/>
          <w:sz w:val="24"/>
          <w:szCs w:val="24"/>
        </w:rPr>
        <w:t>ip</w:t>
      </w:r>
      <w:proofErr w:type="gramStart"/>
      <w:r>
        <w:rPr>
          <w:rFonts w:ascii="Carlito" w:hAnsi="Carlito" w:cs="Carlito"/>
          <w:sz w:val="24"/>
          <w:szCs w:val="24"/>
        </w:rPr>
        <w:t>,clockrx</w:t>
      </w:r>
      <w:proofErr w:type="spellEnd"/>
      <w:proofErr w:type="gramEnd"/>
      <w:r>
        <w:rPr>
          <w:rFonts w:ascii="Carlito" w:hAnsi="Carlito" w:cs="Carlito"/>
          <w:sz w:val="24"/>
          <w:szCs w:val="24"/>
        </w:rPr>
        <w:t xml:space="preserve"> hard </w:t>
      </w:r>
      <w:proofErr w:type="spellStart"/>
      <w:r>
        <w:rPr>
          <w:rFonts w:ascii="Carlito" w:hAnsi="Carlito" w:cs="Carlito"/>
          <w:sz w:val="24"/>
          <w:szCs w:val="24"/>
        </w:rPr>
        <w:t>ip</w:t>
      </w:r>
      <w:proofErr w:type="spellEnd"/>
      <w:r>
        <w:rPr>
          <w:rFonts w:ascii="Carlito" w:hAnsi="Carlito" w:cs="Carlito"/>
          <w:sz w:val="24"/>
          <w:szCs w:val="24"/>
        </w:rPr>
        <w:t xml:space="preserve"> and various additional modules.</w:t>
      </w:r>
    </w:p>
    <w:p w14:paraId="70E38E53" w14:textId="385B3184" w:rsidR="00CD612F" w:rsidRPr="00451EAA" w:rsidRDefault="00CD612F" w:rsidP="00CD612F">
      <w:pPr>
        <w:pStyle w:val="ListParagraph"/>
        <w:numPr>
          <w:ilvl w:val="1"/>
          <w:numId w:val="1"/>
        </w:numPr>
        <w:suppressAutoHyphens w:val="0"/>
        <w:rPr>
          <w:sz w:val="24"/>
          <w:szCs w:val="24"/>
        </w:rPr>
      </w:pPr>
      <w:r w:rsidRPr="00451EAA">
        <w:rPr>
          <w:sz w:val="24"/>
          <w:szCs w:val="24"/>
        </w:rPr>
        <w:t xml:space="preserve">Tools used: </w:t>
      </w:r>
      <w:proofErr w:type="spellStart"/>
      <w:r w:rsidRPr="00451EAA">
        <w:rPr>
          <w:sz w:val="24"/>
          <w:szCs w:val="24"/>
        </w:rPr>
        <w:t>verdi</w:t>
      </w:r>
      <w:proofErr w:type="spellEnd"/>
    </w:p>
    <w:p w14:paraId="2BF63D23" w14:textId="138EF325" w:rsidR="00CD612F" w:rsidRPr="00451EAA" w:rsidRDefault="00CD612F" w:rsidP="00CD612F">
      <w:pPr>
        <w:pStyle w:val="ListParagraph"/>
        <w:numPr>
          <w:ilvl w:val="1"/>
          <w:numId w:val="1"/>
        </w:numPr>
        <w:suppressAutoHyphens w:val="0"/>
        <w:rPr>
          <w:sz w:val="24"/>
          <w:szCs w:val="24"/>
        </w:rPr>
      </w:pPr>
      <w:r w:rsidRPr="00451EAA">
        <w:rPr>
          <w:sz w:val="24"/>
          <w:szCs w:val="24"/>
        </w:rPr>
        <w:lastRenderedPageBreak/>
        <w:t>Responsibilities:</w:t>
      </w:r>
    </w:p>
    <w:p w14:paraId="4AFAAAF3" w14:textId="77777777" w:rsidR="00CD612F" w:rsidRPr="00451EAA" w:rsidRDefault="00CD612F" w:rsidP="00CD612F">
      <w:pPr>
        <w:pStyle w:val="ListParagraph"/>
        <w:numPr>
          <w:ilvl w:val="2"/>
          <w:numId w:val="1"/>
        </w:numPr>
        <w:suppressAutoHyphens w:val="0"/>
        <w:rPr>
          <w:sz w:val="24"/>
          <w:szCs w:val="24"/>
        </w:rPr>
      </w:pPr>
      <w:r w:rsidRPr="00451EAA">
        <w:rPr>
          <w:sz w:val="24"/>
          <w:szCs w:val="24"/>
        </w:rPr>
        <w:t>Listing down features, scenarios</w:t>
      </w:r>
    </w:p>
    <w:p w14:paraId="12A80452" w14:textId="3A6817D0" w:rsidR="00CD612F" w:rsidRPr="00451EAA" w:rsidRDefault="00CD612F" w:rsidP="00CD612F">
      <w:pPr>
        <w:pStyle w:val="ListParagraph"/>
        <w:numPr>
          <w:ilvl w:val="2"/>
          <w:numId w:val="1"/>
        </w:numPr>
        <w:suppressAutoHyphens w:val="0"/>
        <w:rPr>
          <w:sz w:val="24"/>
          <w:szCs w:val="24"/>
        </w:rPr>
      </w:pPr>
      <w:proofErr w:type="spellStart"/>
      <w:r w:rsidRPr="00451EAA">
        <w:rPr>
          <w:sz w:val="24"/>
          <w:szCs w:val="24"/>
        </w:rPr>
        <w:t>Testplan</w:t>
      </w:r>
      <w:proofErr w:type="spellEnd"/>
      <w:r w:rsidRPr="00451EAA">
        <w:rPr>
          <w:sz w:val="24"/>
          <w:szCs w:val="24"/>
        </w:rPr>
        <w:t xml:space="preserve"> development</w:t>
      </w:r>
    </w:p>
    <w:p w14:paraId="46666832" w14:textId="5E54A86C" w:rsidR="00CD612F" w:rsidRPr="00451EAA" w:rsidRDefault="00CD612F" w:rsidP="00CD612F">
      <w:pPr>
        <w:pStyle w:val="ListParagraph"/>
        <w:numPr>
          <w:ilvl w:val="2"/>
          <w:numId w:val="1"/>
        </w:numPr>
        <w:suppressAutoHyphens w:val="0"/>
        <w:rPr>
          <w:sz w:val="24"/>
          <w:szCs w:val="24"/>
        </w:rPr>
      </w:pPr>
      <w:r w:rsidRPr="00451EAA">
        <w:rPr>
          <w:sz w:val="24"/>
          <w:szCs w:val="24"/>
        </w:rPr>
        <w:t>Test case coding</w:t>
      </w:r>
    </w:p>
    <w:p w14:paraId="2556AF93" w14:textId="2ADE28F8" w:rsidR="00CD612F" w:rsidRPr="00451EAA" w:rsidRDefault="00CD612F" w:rsidP="00CD612F">
      <w:pPr>
        <w:pStyle w:val="ListParagraph"/>
        <w:numPr>
          <w:ilvl w:val="2"/>
          <w:numId w:val="1"/>
        </w:numPr>
        <w:suppressAutoHyphens w:val="0"/>
        <w:rPr>
          <w:sz w:val="24"/>
          <w:szCs w:val="24"/>
        </w:rPr>
      </w:pPr>
      <w:r w:rsidRPr="00451EAA">
        <w:rPr>
          <w:sz w:val="24"/>
          <w:szCs w:val="24"/>
        </w:rPr>
        <w:t xml:space="preserve">Coding Testbench components including reference model and </w:t>
      </w:r>
      <w:proofErr w:type="spellStart"/>
      <w:r w:rsidRPr="00451EAA">
        <w:rPr>
          <w:sz w:val="24"/>
          <w:szCs w:val="24"/>
        </w:rPr>
        <w:t>checkers.Verification</w:t>
      </w:r>
      <w:proofErr w:type="spellEnd"/>
      <w:r w:rsidRPr="00451EAA">
        <w:rPr>
          <w:sz w:val="24"/>
          <w:szCs w:val="24"/>
        </w:rPr>
        <w:t xml:space="preserve"> closure using Functional coverage &amp; code coverage as closing criteria</w:t>
      </w:r>
    </w:p>
    <w:p w14:paraId="5FD1CFFD" w14:textId="72DECEBD" w:rsidR="006F4430" w:rsidRDefault="006F4430" w:rsidP="006F4430">
      <w:pPr>
        <w:shd w:val="clear" w:color="auto" w:fill="FFFFFF"/>
        <w:suppressAutoHyphens w:val="0"/>
        <w:spacing w:after="0" w:line="240" w:lineRule="auto"/>
        <w:textAlignment w:val="baseline"/>
        <w:rPr>
          <w:rFonts w:eastAsia="Times New Roman" w:cs="Calibri"/>
          <w:b/>
          <w:bCs/>
          <w:color w:val="000000"/>
          <w:kern w:val="0"/>
          <w:sz w:val="24"/>
          <w:szCs w:val="24"/>
          <w:u w:val="single"/>
          <w:lang w:eastAsia="en-IN" w:bidi="ar-SA"/>
        </w:rPr>
      </w:pPr>
      <w:proofErr w:type="gramStart"/>
      <w:r w:rsidRPr="006F4430">
        <w:rPr>
          <w:rFonts w:eastAsia="Times New Roman" w:cs="Calibri"/>
          <w:b/>
          <w:bCs/>
          <w:color w:val="000000"/>
          <w:kern w:val="0"/>
          <w:sz w:val="24"/>
          <w:szCs w:val="24"/>
          <w:u w:val="single"/>
          <w:lang w:eastAsia="en-IN" w:bidi="ar-SA"/>
        </w:rPr>
        <w:t>Project :</w:t>
      </w:r>
      <w:proofErr w:type="gramEnd"/>
      <w:r w:rsidRPr="006F4430">
        <w:rPr>
          <w:rFonts w:eastAsia="Times New Roman" w:cs="Calibri"/>
          <w:b/>
          <w:bCs/>
          <w:color w:val="000000"/>
          <w:kern w:val="0"/>
          <w:sz w:val="24"/>
          <w:szCs w:val="24"/>
          <w:u w:val="single"/>
          <w:lang w:eastAsia="en-IN" w:bidi="ar-SA"/>
        </w:rPr>
        <w:t> LTS(Long tail support) for four SOCs and Camera module in Fillmore and Lemans SOC:(</w:t>
      </w:r>
      <w:r w:rsidR="00DB7A70">
        <w:rPr>
          <w:rFonts w:eastAsia="Times New Roman" w:cs="Calibri"/>
          <w:b/>
          <w:bCs/>
          <w:color w:val="000000"/>
          <w:kern w:val="0"/>
          <w:sz w:val="24"/>
          <w:szCs w:val="24"/>
          <w:u w:val="single"/>
          <w:lang w:eastAsia="en-IN" w:bidi="ar-SA"/>
        </w:rPr>
        <w:t>April</w:t>
      </w:r>
      <w:r w:rsidRPr="006F4430">
        <w:rPr>
          <w:rFonts w:eastAsia="Times New Roman" w:cs="Calibri"/>
          <w:b/>
          <w:bCs/>
          <w:color w:val="000000"/>
          <w:kern w:val="0"/>
          <w:sz w:val="24"/>
          <w:szCs w:val="24"/>
          <w:u w:val="single"/>
          <w:lang w:eastAsia="en-IN" w:bidi="ar-SA"/>
        </w:rPr>
        <w:t>-</w:t>
      </w:r>
      <w:r w:rsidR="00DB7A70">
        <w:rPr>
          <w:rFonts w:eastAsia="Times New Roman" w:cs="Calibri"/>
          <w:b/>
          <w:bCs/>
          <w:color w:val="000000"/>
          <w:kern w:val="0"/>
          <w:sz w:val="24"/>
          <w:szCs w:val="24"/>
          <w:u w:val="single"/>
          <w:lang w:eastAsia="en-IN" w:bidi="ar-SA"/>
        </w:rPr>
        <w:t>September</w:t>
      </w:r>
      <w:r w:rsidRPr="006F4430">
        <w:rPr>
          <w:rFonts w:eastAsia="Times New Roman" w:cs="Calibri"/>
          <w:b/>
          <w:bCs/>
          <w:color w:val="000000"/>
          <w:kern w:val="0"/>
          <w:sz w:val="24"/>
          <w:szCs w:val="24"/>
          <w:u w:val="single"/>
          <w:lang w:eastAsia="en-IN" w:bidi="ar-SA"/>
        </w:rPr>
        <w:t xml:space="preserve"> 2021)</w:t>
      </w:r>
      <w:r>
        <w:rPr>
          <w:rFonts w:eastAsia="Times New Roman" w:cs="Calibri"/>
          <w:b/>
          <w:bCs/>
          <w:color w:val="000000"/>
          <w:kern w:val="0"/>
          <w:sz w:val="24"/>
          <w:szCs w:val="24"/>
          <w:u w:val="single"/>
          <w:lang w:eastAsia="en-IN" w:bidi="ar-SA"/>
        </w:rPr>
        <w:t>:</w:t>
      </w:r>
    </w:p>
    <w:p w14:paraId="36B5796C" w14:textId="77777777" w:rsidR="006F4430" w:rsidRPr="006F4430" w:rsidRDefault="006F4430" w:rsidP="006F4430">
      <w:pPr>
        <w:shd w:val="clear" w:color="auto" w:fill="FFFFFF"/>
        <w:suppressAutoHyphens w:val="0"/>
        <w:spacing w:after="0" w:line="240" w:lineRule="auto"/>
        <w:textAlignment w:val="baseline"/>
        <w:rPr>
          <w:rFonts w:eastAsia="Times New Roman" w:cs="Calibri"/>
          <w:color w:val="000000"/>
          <w:kern w:val="0"/>
          <w:sz w:val="24"/>
          <w:szCs w:val="24"/>
          <w:u w:val="single"/>
          <w:lang w:eastAsia="en-IN" w:bidi="ar-SA"/>
        </w:rPr>
      </w:pPr>
    </w:p>
    <w:p w14:paraId="50985D08" w14:textId="77777777" w:rsidR="006F4430" w:rsidRPr="006F4430" w:rsidRDefault="006F4430" w:rsidP="006F4430">
      <w:pPr>
        <w:shd w:val="clear" w:color="auto" w:fill="FFFFFF"/>
        <w:suppressAutoHyphens w:val="0"/>
        <w:spacing w:after="0" w:line="240" w:lineRule="auto"/>
        <w:textAlignment w:val="baseline"/>
        <w:rPr>
          <w:rFonts w:eastAsia="Times New Roman" w:cs="Calibri"/>
          <w:color w:val="000000"/>
          <w:kern w:val="0"/>
          <w:sz w:val="24"/>
          <w:szCs w:val="24"/>
          <w:lang w:eastAsia="en-IN" w:bidi="ar-SA"/>
        </w:rPr>
      </w:pPr>
      <w:r w:rsidRPr="006F4430">
        <w:rPr>
          <w:rFonts w:eastAsia="Times New Roman" w:cs="Calibri"/>
          <w:b/>
          <w:bCs/>
          <w:color w:val="000000"/>
          <w:kern w:val="0"/>
          <w:sz w:val="24"/>
          <w:szCs w:val="24"/>
          <w:lang w:eastAsia="en-IN" w:bidi="ar-SA"/>
        </w:rPr>
        <w:t>Description:</w:t>
      </w:r>
    </w:p>
    <w:p w14:paraId="0035EA34" w14:textId="77777777" w:rsidR="006F4430" w:rsidRPr="006F4430" w:rsidRDefault="006F4430" w:rsidP="006F4430">
      <w:pPr>
        <w:shd w:val="clear" w:color="auto" w:fill="FFFFFF"/>
        <w:suppressAutoHyphens w:val="0"/>
        <w:spacing w:after="0" w:line="240" w:lineRule="auto"/>
        <w:textAlignment w:val="baseline"/>
        <w:rPr>
          <w:rFonts w:eastAsia="Times New Roman" w:cs="Calibri"/>
          <w:color w:val="000000"/>
          <w:kern w:val="0"/>
          <w:sz w:val="24"/>
          <w:szCs w:val="24"/>
          <w:lang w:eastAsia="en-IN" w:bidi="ar-SA"/>
        </w:rPr>
      </w:pPr>
      <w:r w:rsidRPr="006F4430">
        <w:rPr>
          <w:rFonts w:eastAsia="Times New Roman" w:cs="Calibri"/>
          <w:b/>
          <w:bCs/>
          <w:color w:val="000000"/>
          <w:kern w:val="0"/>
          <w:sz w:val="24"/>
          <w:szCs w:val="24"/>
          <w:lang w:eastAsia="en-IN" w:bidi="ar-SA"/>
        </w:rPr>
        <w:t>LTS:</w:t>
      </w:r>
    </w:p>
    <w:p w14:paraId="2F668EC1" w14:textId="0D24D349" w:rsidR="006F4430" w:rsidRPr="006F4430" w:rsidRDefault="006F4430" w:rsidP="006F4430">
      <w:pPr>
        <w:shd w:val="clear" w:color="auto" w:fill="FFFFFF"/>
        <w:suppressAutoHyphens w:val="0"/>
        <w:spacing w:after="0" w:line="240" w:lineRule="auto"/>
        <w:textAlignment w:val="baseline"/>
        <w:rPr>
          <w:rFonts w:eastAsia="Times New Roman" w:cs="Calibri"/>
          <w:color w:val="000000"/>
          <w:kern w:val="0"/>
          <w:sz w:val="24"/>
          <w:szCs w:val="24"/>
          <w:lang w:eastAsia="en-IN" w:bidi="ar-SA"/>
        </w:rPr>
      </w:pPr>
      <w:r w:rsidRPr="006F4430">
        <w:rPr>
          <w:rFonts w:eastAsia="Times New Roman" w:cs="Calibri"/>
          <w:color w:val="000000"/>
          <w:kern w:val="0"/>
          <w:sz w:val="24"/>
          <w:szCs w:val="24"/>
          <w:lang w:eastAsia="en-IN" w:bidi="ar-SA"/>
        </w:rPr>
        <w:t>System on chips after tape out require support at times when it comes to critical functionality and updates, having the existing testing and verification environment ready and functioning with pre-existing text stimulus, so that it can support for future requirements.</w:t>
      </w:r>
    </w:p>
    <w:p w14:paraId="0C7F4EFF" w14:textId="77777777" w:rsidR="006F4430" w:rsidRPr="006F4430" w:rsidRDefault="006F4430" w:rsidP="006F4430">
      <w:pPr>
        <w:shd w:val="clear" w:color="auto" w:fill="FFFFFF"/>
        <w:suppressAutoHyphens w:val="0"/>
        <w:spacing w:after="0" w:line="240" w:lineRule="auto"/>
        <w:textAlignment w:val="baseline"/>
        <w:rPr>
          <w:rFonts w:eastAsia="Times New Roman" w:cs="Calibri"/>
          <w:color w:val="000000"/>
          <w:kern w:val="0"/>
          <w:sz w:val="24"/>
          <w:szCs w:val="24"/>
          <w:lang w:eastAsia="en-IN" w:bidi="ar-SA"/>
        </w:rPr>
      </w:pPr>
      <w:r w:rsidRPr="006F4430">
        <w:rPr>
          <w:rFonts w:eastAsia="Times New Roman" w:cs="Calibri"/>
          <w:b/>
          <w:bCs/>
          <w:color w:val="000000"/>
          <w:kern w:val="0"/>
          <w:sz w:val="24"/>
          <w:szCs w:val="24"/>
          <w:lang w:eastAsia="en-IN" w:bidi="ar-SA"/>
        </w:rPr>
        <w:t>CAMSS:</w:t>
      </w:r>
    </w:p>
    <w:p w14:paraId="0B063613" w14:textId="17EFD338" w:rsidR="006F4430" w:rsidRPr="006F4430" w:rsidRDefault="006F4430" w:rsidP="006F4430">
      <w:pPr>
        <w:shd w:val="clear" w:color="auto" w:fill="FFFFFF"/>
        <w:suppressAutoHyphens w:val="0"/>
        <w:spacing w:after="0" w:line="240" w:lineRule="auto"/>
        <w:textAlignment w:val="baseline"/>
        <w:rPr>
          <w:rFonts w:eastAsia="Times New Roman" w:cs="Calibri"/>
          <w:color w:val="000000"/>
          <w:kern w:val="0"/>
          <w:sz w:val="24"/>
          <w:szCs w:val="24"/>
          <w:lang w:eastAsia="en-IN" w:bidi="ar-SA"/>
        </w:rPr>
      </w:pPr>
      <w:r w:rsidRPr="006F4430">
        <w:rPr>
          <w:rFonts w:eastAsia="Times New Roman" w:cs="Calibri"/>
          <w:color w:val="000000"/>
          <w:kern w:val="0"/>
          <w:sz w:val="24"/>
          <w:szCs w:val="24"/>
          <w:lang w:eastAsia="en-IN" w:bidi="ar-SA"/>
        </w:rPr>
        <w:t xml:space="preserve">Verifying the camera module with additional features with pre-existing test suit and debugging build </w:t>
      </w:r>
      <w:proofErr w:type="gramStart"/>
      <w:r w:rsidRPr="006F4430">
        <w:rPr>
          <w:rFonts w:eastAsia="Times New Roman" w:cs="Calibri"/>
          <w:color w:val="000000"/>
          <w:kern w:val="0"/>
          <w:sz w:val="24"/>
          <w:szCs w:val="24"/>
          <w:lang w:eastAsia="en-IN" w:bidi="ar-SA"/>
        </w:rPr>
        <w:t>failures ,</w:t>
      </w:r>
      <w:proofErr w:type="gramEnd"/>
      <w:r w:rsidRPr="006F4430">
        <w:rPr>
          <w:rFonts w:eastAsia="Times New Roman" w:cs="Calibri"/>
          <w:color w:val="000000"/>
          <w:kern w:val="0"/>
          <w:sz w:val="24"/>
          <w:szCs w:val="24"/>
          <w:lang w:eastAsia="en-IN" w:bidi="ar-SA"/>
        </w:rPr>
        <w:t xml:space="preserve"> assertion failures , data mismatch for Lemans and Fillmore soc.</w:t>
      </w:r>
    </w:p>
    <w:p w14:paraId="08553B8A" w14:textId="77777777" w:rsidR="006F4430" w:rsidRPr="006F4430" w:rsidRDefault="006F4430" w:rsidP="006F4430">
      <w:pPr>
        <w:shd w:val="clear" w:color="auto" w:fill="FFFFFF"/>
        <w:suppressAutoHyphens w:val="0"/>
        <w:spacing w:after="0" w:line="240" w:lineRule="auto"/>
        <w:textAlignment w:val="baseline"/>
        <w:rPr>
          <w:rFonts w:eastAsia="Times New Roman" w:cs="Calibri"/>
          <w:color w:val="000000"/>
          <w:kern w:val="0"/>
          <w:sz w:val="24"/>
          <w:szCs w:val="24"/>
          <w:lang w:eastAsia="en-IN" w:bidi="ar-SA"/>
        </w:rPr>
      </w:pPr>
    </w:p>
    <w:p w14:paraId="48D9DF4B" w14:textId="77777777" w:rsidR="006F4430" w:rsidRPr="006F4430" w:rsidRDefault="006F4430" w:rsidP="006F4430">
      <w:pPr>
        <w:shd w:val="clear" w:color="auto" w:fill="FFFFFF"/>
        <w:suppressAutoHyphens w:val="0"/>
        <w:spacing w:after="0" w:line="240" w:lineRule="auto"/>
        <w:textAlignment w:val="baseline"/>
        <w:rPr>
          <w:rFonts w:eastAsia="Times New Roman" w:cs="Calibri"/>
          <w:color w:val="000000"/>
          <w:kern w:val="0"/>
          <w:sz w:val="24"/>
          <w:szCs w:val="24"/>
          <w:lang w:eastAsia="en-IN" w:bidi="ar-SA"/>
        </w:rPr>
      </w:pPr>
      <w:r w:rsidRPr="006F4430">
        <w:rPr>
          <w:rFonts w:eastAsia="Times New Roman" w:cs="Calibri"/>
          <w:color w:val="000000"/>
          <w:kern w:val="0"/>
          <w:sz w:val="24"/>
          <w:szCs w:val="24"/>
          <w:lang w:eastAsia="en-IN" w:bidi="ar-SA"/>
        </w:rPr>
        <w:t>Role:</w:t>
      </w:r>
    </w:p>
    <w:p w14:paraId="695828FE" w14:textId="425EA43E" w:rsidR="006F4430" w:rsidRPr="006F4430" w:rsidRDefault="006F4430" w:rsidP="006F4430">
      <w:pPr>
        <w:shd w:val="clear" w:color="auto" w:fill="FFFFFF"/>
        <w:suppressAutoHyphens w:val="0"/>
        <w:spacing w:after="0" w:line="240" w:lineRule="auto"/>
        <w:textAlignment w:val="baseline"/>
        <w:rPr>
          <w:rFonts w:eastAsia="Times New Roman" w:cs="Calibri"/>
          <w:color w:val="000000"/>
          <w:kern w:val="0"/>
          <w:sz w:val="24"/>
          <w:szCs w:val="24"/>
          <w:lang w:eastAsia="en-IN" w:bidi="ar-SA"/>
        </w:rPr>
      </w:pPr>
      <w:r w:rsidRPr="006F4430">
        <w:rPr>
          <w:rFonts w:eastAsia="Times New Roman" w:cs="Calibri"/>
          <w:color w:val="000000"/>
          <w:kern w:val="0"/>
          <w:sz w:val="24"/>
          <w:szCs w:val="24"/>
          <w:lang w:eastAsia="en-IN" w:bidi="ar-SA"/>
        </w:rPr>
        <w:t>1.Setting up development view and running with RTL sanity and VECTOR mode regression. (LTS)</w:t>
      </w:r>
    </w:p>
    <w:p w14:paraId="762995ED" w14:textId="383C94F2" w:rsidR="006F4430" w:rsidRPr="006F4430" w:rsidRDefault="006F4430" w:rsidP="006F4430">
      <w:pPr>
        <w:shd w:val="clear" w:color="auto" w:fill="FFFFFF"/>
        <w:suppressAutoHyphens w:val="0"/>
        <w:spacing w:after="0" w:line="240" w:lineRule="auto"/>
        <w:textAlignment w:val="baseline"/>
        <w:rPr>
          <w:rFonts w:eastAsia="Times New Roman" w:cs="Calibri"/>
          <w:color w:val="000000"/>
          <w:kern w:val="0"/>
          <w:sz w:val="24"/>
          <w:szCs w:val="24"/>
          <w:lang w:eastAsia="en-IN" w:bidi="ar-SA"/>
        </w:rPr>
      </w:pPr>
      <w:r w:rsidRPr="006F4430">
        <w:rPr>
          <w:rFonts w:eastAsia="Times New Roman" w:cs="Calibri"/>
          <w:color w:val="000000"/>
          <w:kern w:val="0"/>
          <w:sz w:val="24"/>
          <w:szCs w:val="24"/>
          <w:lang w:eastAsia="en-IN" w:bidi="ar-SA"/>
        </w:rPr>
        <w:t>2.Creation of smoke list for further regression analysis (LTS).</w:t>
      </w:r>
    </w:p>
    <w:p w14:paraId="34699664" w14:textId="77777777" w:rsidR="006F4430" w:rsidRPr="006F4430" w:rsidRDefault="006F4430" w:rsidP="006F4430">
      <w:pPr>
        <w:shd w:val="clear" w:color="auto" w:fill="FFFFFF"/>
        <w:suppressAutoHyphens w:val="0"/>
        <w:spacing w:after="0" w:line="240" w:lineRule="auto"/>
        <w:textAlignment w:val="baseline"/>
        <w:rPr>
          <w:rFonts w:eastAsia="Times New Roman" w:cs="Calibri"/>
          <w:color w:val="000000"/>
          <w:kern w:val="0"/>
          <w:sz w:val="24"/>
          <w:szCs w:val="24"/>
          <w:lang w:eastAsia="en-IN" w:bidi="ar-SA"/>
        </w:rPr>
      </w:pPr>
      <w:r w:rsidRPr="006F4430">
        <w:rPr>
          <w:rFonts w:eastAsia="Times New Roman" w:cs="Calibri"/>
          <w:color w:val="000000"/>
          <w:kern w:val="0"/>
          <w:sz w:val="24"/>
          <w:szCs w:val="24"/>
          <w:lang w:eastAsia="en-IN" w:bidi="ar-SA"/>
        </w:rPr>
        <w:t xml:space="preserve">3.Creating </w:t>
      </w:r>
      <w:proofErr w:type="spellStart"/>
      <w:r w:rsidRPr="006F4430">
        <w:rPr>
          <w:rFonts w:eastAsia="Times New Roman" w:cs="Calibri"/>
          <w:color w:val="000000"/>
          <w:kern w:val="0"/>
          <w:sz w:val="24"/>
          <w:szCs w:val="24"/>
          <w:lang w:eastAsia="en-IN" w:bidi="ar-SA"/>
        </w:rPr>
        <w:t>config</w:t>
      </w:r>
      <w:proofErr w:type="spellEnd"/>
      <w:r w:rsidRPr="006F4430">
        <w:rPr>
          <w:rFonts w:eastAsia="Times New Roman" w:cs="Calibri"/>
          <w:color w:val="000000"/>
          <w:kern w:val="0"/>
          <w:sz w:val="24"/>
          <w:szCs w:val="24"/>
          <w:lang w:eastAsia="en-IN" w:bidi="ar-SA"/>
        </w:rPr>
        <w:t xml:space="preserve"> files for </w:t>
      </w:r>
      <w:proofErr w:type="spellStart"/>
      <w:r w:rsidRPr="006F4430">
        <w:rPr>
          <w:rFonts w:eastAsia="Times New Roman" w:cs="Calibri"/>
          <w:color w:val="000000"/>
          <w:kern w:val="0"/>
          <w:sz w:val="24"/>
          <w:szCs w:val="24"/>
          <w:lang w:eastAsia="en-IN" w:bidi="ar-SA"/>
        </w:rPr>
        <w:t>RadagastAU</w:t>
      </w:r>
      <w:proofErr w:type="spellEnd"/>
      <w:r w:rsidRPr="006F4430">
        <w:rPr>
          <w:rFonts w:eastAsia="Times New Roman" w:cs="Calibri"/>
          <w:color w:val="000000"/>
          <w:kern w:val="0"/>
          <w:sz w:val="24"/>
          <w:szCs w:val="24"/>
          <w:lang w:eastAsia="en-IN" w:bidi="ar-SA"/>
        </w:rPr>
        <w:t xml:space="preserve"> </w:t>
      </w:r>
      <w:proofErr w:type="spellStart"/>
      <w:r w:rsidRPr="006F4430">
        <w:rPr>
          <w:rFonts w:eastAsia="Times New Roman" w:cs="Calibri"/>
          <w:color w:val="000000"/>
          <w:kern w:val="0"/>
          <w:sz w:val="24"/>
          <w:szCs w:val="24"/>
          <w:lang w:eastAsia="en-IN" w:bidi="ar-SA"/>
        </w:rPr>
        <w:t>soc</w:t>
      </w:r>
      <w:proofErr w:type="spellEnd"/>
      <w:r w:rsidRPr="006F4430">
        <w:rPr>
          <w:rFonts w:eastAsia="Times New Roman" w:cs="Calibri"/>
          <w:color w:val="000000"/>
          <w:kern w:val="0"/>
          <w:sz w:val="24"/>
          <w:szCs w:val="24"/>
          <w:lang w:eastAsia="en-IN" w:bidi="ar-SA"/>
        </w:rPr>
        <w:t xml:space="preserve"> and running in latest baseline</w:t>
      </w:r>
    </w:p>
    <w:p w14:paraId="51BB4661" w14:textId="59F23F6C" w:rsidR="006F4430" w:rsidRPr="006F4430" w:rsidRDefault="006F4430" w:rsidP="006F4430">
      <w:pPr>
        <w:shd w:val="clear" w:color="auto" w:fill="FFFFFF"/>
        <w:suppressAutoHyphens w:val="0"/>
        <w:spacing w:after="0" w:line="240" w:lineRule="auto"/>
        <w:textAlignment w:val="baseline"/>
        <w:rPr>
          <w:rFonts w:eastAsia="Times New Roman" w:cs="Calibri"/>
          <w:color w:val="000000"/>
          <w:kern w:val="0"/>
          <w:sz w:val="24"/>
          <w:szCs w:val="24"/>
          <w:lang w:eastAsia="en-IN" w:bidi="ar-SA"/>
        </w:rPr>
      </w:pPr>
      <w:r w:rsidRPr="006F4430">
        <w:rPr>
          <w:rFonts w:eastAsia="Times New Roman" w:cs="Calibri"/>
          <w:color w:val="000000"/>
          <w:kern w:val="0"/>
          <w:sz w:val="24"/>
          <w:szCs w:val="24"/>
          <w:lang w:eastAsia="en-IN" w:bidi="ar-SA"/>
        </w:rPr>
        <w:t>4.Running separate test by creating development view which includes frequency plan and nominal tests. (Camera)</w:t>
      </w:r>
    </w:p>
    <w:p w14:paraId="1887DF17" w14:textId="77777777" w:rsidR="006F4430" w:rsidRPr="006F4430" w:rsidRDefault="006F4430" w:rsidP="006F4430">
      <w:pPr>
        <w:shd w:val="clear" w:color="auto" w:fill="FFFFFF"/>
        <w:suppressAutoHyphens w:val="0"/>
        <w:spacing w:after="0" w:line="240" w:lineRule="auto"/>
        <w:textAlignment w:val="baseline"/>
        <w:rPr>
          <w:rFonts w:eastAsia="Times New Roman" w:cs="Calibri"/>
          <w:color w:val="000000"/>
          <w:kern w:val="0"/>
          <w:sz w:val="24"/>
          <w:szCs w:val="24"/>
          <w:lang w:eastAsia="en-IN" w:bidi="ar-SA"/>
        </w:rPr>
      </w:pPr>
      <w:r w:rsidRPr="006F4430">
        <w:rPr>
          <w:rFonts w:eastAsia="Times New Roman" w:cs="Calibri"/>
          <w:color w:val="000000"/>
          <w:kern w:val="0"/>
          <w:sz w:val="24"/>
          <w:szCs w:val="24"/>
          <w:lang w:eastAsia="en-IN" w:bidi="ar-SA"/>
        </w:rPr>
        <w:t>5.Debuging build failures (Camera)</w:t>
      </w:r>
    </w:p>
    <w:p w14:paraId="2F8645C1" w14:textId="77777777" w:rsidR="006F4430" w:rsidRPr="006F4430" w:rsidRDefault="006F4430" w:rsidP="006F4430">
      <w:pPr>
        <w:shd w:val="clear" w:color="auto" w:fill="FFFFFF"/>
        <w:suppressAutoHyphens w:val="0"/>
        <w:spacing w:after="0" w:line="240" w:lineRule="auto"/>
        <w:textAlignment w:val="baseline"/>
        <w:rPr>
          <w:rFonts w:eastAsia="Times New Roman" w:cs="Calibri"/>
          <w:color w:val="000000"/>
          <w:kern w:val="0"/>
          <w:sz w:val="24"/>
          <w:szCs w:val="24"/>
          <w:lang w:eastAsia="en-IN" w:bidi="ar-SA"/>
        </w:rPr>
      </w:pPr>
      <w:r w:rsidRPr="006F4430">
        <w:rPr>
          <w:rFonts w:eastAsia="Times New Roman" w:cs="Calibri"/>
          <w:color w:val="000000"/>
          <w:kern w:val="0"/>
          <w:sz w:val="24"/>
          <w:szCs w:val="24"/>
          <w:lang w:eastAsia="en-IN" w:bidi="ar-SA"/>
        </w:rPr>
        <w:t>6. Making toggle coverage 100 %(Camera)</w:t>
      </w:r>
    </w:p>
    <w:p w14:paraId="4D2ED321" w14:textId="220540B5" w:rsidR="006F4430" w:rsidRPr="006F4430" w:rsidRDefault="006F4430" w:rsidP="006F4430">
      <w:pPr>
        <w:shd w:val="clear" w:color="auto" w:fill="FFFFFF"/>
        <w:suppressAutoHyphens w:val="0"/>
        <w:spacing w:after="0" w:line="240" w:lineRule="auto"/>
        <w:textAlignment w:val="baseline"/>
        <w:rPr>
          <w:rFonts w:eastAsia="Times New Roman" w:cs="Calibri"/>
          <w:color w:val="000000"/>
          <w:kern w:val="0"/>
          <w:sz w:val="24"/>
          <w:szCs w:val="24"/>
          <w:lang w:eastAsia="en-IN" w:bidi="ar-SA"/>
        </w:rPr>
      </w:pPr>
      <w:r w:rsidRPr="006F4430">
        <w:rPr>
          <w:rFonts w:eastAsia="Times New Roman" w:cs="Calibri"/>
          <w:color w:val="000000"/>
          <w:kern w:val="0"/>
          <w:sz w:val="24"/>
          <w:szCs w:val="24"/>
          <w:lang w:eastAsia="en-IN" w:bidi="ar-SA"/>
        </w:rPr>
        <w:t>7.Creating non tile and tile-based development view (Camera)</w:t>
      </w:r>
    </w:p>
    <w:p w14:paraId="186686E9" w14:textId="77777777" w:rsidR="006F4430" w:rsidRPr="006F4430" w:rsidRDefault="006F4430" w:rsidP="006F4430">
      <w:pPr>
        <w:shd w:val="clear" w:color="auto" w:fill="FFFFFF"/>
        <w:suppressAutoHyphens w:val="0"/>
        <w:spacing w:after="0" w:line="240" w:lineRule="auto"/>
        <w:textAlignment w:val="baseline"/>
        <w:rPr>
          <w:rFonts w:eastAsia="Times New Roman" w:cs="Calibri"/>
          <w:color w:val="000000"/>
          <w:kern w:val="0"/>
          <w:sz w:val="24"/>
          <w:szCs w:val="24"/>
          <w:lang w:eastAsia="en-IN" w:bidi="ar-SA"/>
        </w:rPr>
      </w:pPr>
    </w:p>
    <w:p w14:paraId="30525E08" w14:textId="77777777" w:rsidR="006F4430" w:rsidRPr="006F4430" w:rsidRDefault="006F4430" w:rsidP="006F4430">
      <w:pPr>
        <w:shd w:val="clear" w:color="auto" w:fill="FFFFFF"/>
        <w:suppressAutoHyphens w:val="0"/>
        <w:spacing w:after="0" w:line="240" w:lineRule="auto"/>
        <w:textAlignment w:val="baseline"/>
        <w:rPr>
          <w:rFonts w:eastAsia="Times New Roman" w:cs="Calibri"/>
          <w:color w:val="000000"/>
          <w:kern w:val="0"/>
          <w:sz w:val="24"/>
          <w:szCs w:val="24"/>
          <w:lang w:eastAsia="en-IN" w:bidi="ar-SA"/>
        </w:rPr>
      </w:pPr>
      <w:r w:rsidRPr="006F4430">
        <w:rPr>
          <w:rFonts w:eastAsia="Times New Roman" w:cs="Calibri"/>
          <w:b/>
          <w:bCs/>
          <w:color w:val="000000"/>
          <w:kern w:val="0"/>
          <w:sz w:val="24"/>
          <w:szCs w:val="24"/>
          <w:lang w:eastAsia="en-IN" w:bidi="ar-SA"/>
        </w:rPr>
        <w:t>Key challenges:</w:t>
      </w:r>
    </w:p>
    <w:p w14:paraId="62EE1406" w14:textId="0E1A4357" w:rsidR="006F4430" w:rsidRPr="006F4430" w:rsidRDefault="006F4430" w:rsidP="006F4430">
      <w:pPr>
        <w:shd w:val="clear" w:color="auto" w:fill="FFFFFF"/>
        <w:suppressAutoHyphens w:val="0"/>
        <w:spacing w:after="0" w:line="240" w:lineRule="auto"/>
        <w:textAlignment w:val="baseline"/>
        <w:rPr>
          <w:rFonts w:eastAsia="Times New Roman" w:cs="Calibri"/>
          <w:color w:val="000000"/>
          <w:kern w:val="0"/>
          <w:sz w:val="24"/>
          <w:szCs w:val="24"/>
          <w:lang w:eastAsia="en-IN" w:bidi="ar-SA"/>
        </w:rPr>
      </w:pPr>
      <w:r w:rsidRPr="006F4430">
        <w:rPr>
          <w:rFonts w:eastAsia="Times New Roman" w:cs="Calibri"/>
          <w:color w:val="000000"/>
          <w:kern w:val="0"/>
          <w:sz w:val="24"/>
          <w:szCs w:val="24"/>
          <w:lang w:eastAsia="en-IN" w:bidi="ar-SA"/>
        </w:rPr>
        <w:t>1. 100 %Toggle coverage for Fillmore soc. (Camera)</w:t>
      </w:r>
    </w:p>
    <w:p w14:paraId="62831015" w14:textId="1A7F2C36" w:rsidR="006F4430" w:rsidRPr="006F4430" w:rsidRDefault="006F4430" w:rsidP="006F4430">
      <w:pPr>
        <w:shd w:val="clear" w:color="auto" w:fill="FFFFFF"/>
        <w:suppressAutoHyphens w:val="0"/>
        <w:spacing w:after="0" w:line="240" w:lineRule="auto"/>
        <w:textAlignment w:val="baseline"/>
        <w:rPr>
          <w:rFonts w:eastAsia="Times New Roman" w:cs="Calibri"/>
          <w:color w:val="000000"/>
          <w:kern w:val="0"/>
          <w:sz w:val="24"/>
          <w:szCs w:val="24"/>
          <w:lang w:eastAsia="en-IN" w:bidi="ar-SA"/>
        </w:rPr>
      </w:pPr>
      <w:r w:rsidRPr="006F4430">
        <w:rPr>
          <w:rFonts w:eastAsia="Times New Roman" w:cs="Calibri"/>
          <w:color w:val="000000"/>
          <w:kern w:val="0"/>
          <w:sz w:val="24"/>
          <w:szCs w:val="24"/>
          <w:lang w:eastAsia="en-IN" w:bidi="ar-SA"/>
        </w:rPr>
        <w:t>2. Fixing file mismatch from one to another server. (LTS)</w:t>
      </w:r>
    </w:p>
    <w:p w14:paraId="590CD0AA" w14:textId="77777777" w:rsidR="006F4430" w:rsidRPr="006F4430" w:rsidRDefault="006F4430" w:rsidP="006F4430">
      <w:pPr>
        <w:shd w:val="clear" w:color="auto" w:fill="FFFFFF"/>
        <w:suppressAutoHyphens w:val="0"/>
        <w:spacing w:after="0" w:line="240" w:lineRule="auto"/>
        <w:textAlignment w:val="baseline"/>
        <w:rPr>
          <w:rFonts w:eastAsia="Times New Roman" w:cs="Calibri"/>
          <w:color w:val="000000"/>
          <w:kern w:val="0"/>
          <w:sz w:val="24"/>
          <w:szCs w:val="24"/>
          <w:lang w:eastAsia="en-IN" w:bidi="ar-SA"/>
        </w:rPr>
      </w:pPr>
    </w:p>
    <w:p w14:paraId="5BADFE32" w14:textId="77777777" w:rsidR="006F4430" w:rsidRPr="006F4430" w:rsidRDefault="006F4430" w:rsidP="006F4430">
      <w:pPr>
        <w:shd w:val="clear" w:color="auto" w:fill="FFFFFF"/>
        <w:suppressAutoHyphens w:val="0"/>
        <w:spacing w:after="0" w:line="240" w:lineRule="auto"/>
        <w:textAlignment w:val="baseline"/>
        <w:rPr>
          <w:rFonts w:eastAsia="Times New Roman" w:cs="Calibri"/>
          <w:color w:val="000000"/>
          <w:kern w:val="0"/>
          <w:sz w:val="24"/>
          <w:szCs w:val="24"/>
          <w:lang w:eastAsia="en-IN" w:bidi="ar-SA"/>
        </w:rPr>
      </w:pPr>
      <w:r w:rsidRPr="006F4430">
        <w:rPr>
          <w:rFonts w:eastAsia="Times New Roman" w:cs="Calibri"/>
          <w:b/>
          <w:bCs/>
          <w:color w:val="000000"/>
          <w:kern w:val="0"/>
          <w:sz w:val="24"/>
          <w:szCs w:val="24"/>
          <w:lang w:eastAsia="en-IN" w:bidi="ar-SA"/>
        </w:rPr>
        <w:t>Achievements:</w:t>
      </w:r>
    </w:p>
    <w:p w14:paraId="6A300C30" w14:textId="64120C83" w:rsidR="006F4430" w:rsidRPr="006F4430" w:rsidRDefault="006F4430" w:rsidP="006F4430">
      <w:pPr>
        <w:shd w:val="clear" w:color="auto" w:fill="FFFFFF"/>
        <w:suppressAutoHyphens w:val="0"/>
        <w:spacing w:after="0" w:line="240" w:lineRule="auto"/>
        <w:textAlignment w:val="baseline"/>
        <w:rPr>
          <w:rFonts w:eastAsia="Times New Roman" w:cs="Calibri"/>
          <w:color w:val="000000"/>
          <w:kern w:val="0"/>
          <w:sz w:val="24"/>
          <w:szCs w:val="24"/>
          <w:lang w:eastAsia="en-IN" w:bidi="ar-SA"/>
        </w:rPr>
      </w:pPr>
      <w:r w:rsidRPr="006F4430">
        <w:rPr>
          <w:rFonts w:eastAsia="Times New Roman" w:cs="Calibri"/>
          <w:b/>
          <w:bCs/>
          <w:color w:val="000000"/>
          <w:kern w:val="0"/>
          <w:sz w:val="24"/>
          <w:szCs w:val="24"/>
          <w:lang w:eastAsia="en-IN" w:bidi="ar-SA"/>
        </w:rPr>
        <w:t>1.</w:t>
      </w:r>
      <w:r w:rsidRPr="006F4430">
        <w:rPr>
          <w:rFonts w:eastAsia="Times New Roman" w:cs="Calibri"/>
          <w:color w:val="000000"/>
          <w:kern w:val="0"/>
          <w:sz w:val="24"/>
          <w:szCs w:val="24"/>
          <w:lang w:eastAsia="en-IN" w:bidi="ar-SA"/>
        </w:rPr>
        <w:t>Fillmore soc was ready for tape out after reaching critical milestone of 100 % toggle coverage.</w:t>
      </w:r>
    </w:p>
    <w:p w14:paraId="577207FB" w14:textId="77777777" w:rsidR="006F4430" w:rsidRPr="00774B76" w:rsidRDefault="006F4430" w:rsidP="007624D5">
      <w:pPr>
        <w:widowControl w:val="0"/>
        <w:overflowPunct w:val="0"/>
        <w:spacing w:after="0" w:line="360" w:lineRule="auto"/>
        <w:jc w:val="both"/>
        <w:rPr>
          <w:rFonts w:ascii="Carlito" w:hAnsi="Carlito" w:cs="Carlito"/>
          <w:b/>
          <w:bCs/>
          <w:sz w:val="28"/>
          <w:szCs w:val="28"/>
          <w:u w:val="single"/>
        </w:rPr>
      </w:pPr>
    </w:p>
    <w:p w14:paraId="6E9A48C0" w14:textId="219AF6B8" w:rsidR="007624D5" w:rsidRPr="007624D5" w:rsidRDefault="007624D5" w:rsidP="007624D5">
      <w:pPr>
        <w:pStyle w:val="ListParagraph"/>
        <w:numPr>
          <w:ilvl w:val="0"/>
          <w:numId w:val="1"/>
        </w:numPr>
        <w:suppressAutoHyphens w:val="0"/>
        <w:rPr>
          <w:b/>
          <w:bCs/>
          <w:sz w:val="28"/>
          <w:szCs w:val="28"/>
          <w:u w:val="single"/>
        </w:rPr>
      </w:pPr>
      <w:r w:rsidRPr="007624D5">
        <w:rPr>
          <w:b/>
          <w:bCs/>
          <w:sz w:val="28"/>
          <w:szCs w:val="28"/>
          <w:u w:val="single"/>
        </w:rPr>
        <w:t>Memory Controller Functional Verification using System Verilog</w:t>
      </w:r>
      <w:r w:rsidR="00774B76">
        <w:rPr>
          <w:b/>
          <w:bCs/>
          <w:sz w:val="28"/>
          <w:szCs w:val="28"/>
          <w:u w:val="single"/>
        </w:rPr>
        <w:t>(Feb 2020-</w:t>
      </w:r>
      <w:r w:rsidR="00DB7A70">
        <w:rPr>
          <w:b/>
          <w:bCs/>
          <w:sz w:val="28"/>
          <w:szCs w:val="28"/>
          <w:u w:val="single"/>
        </w:rPr>
        <w:t>March</w:t>
      </w:r>
      <w:r w:rsidR="006F4430">
        <w:rPr>
          <w:b/>
          <w:bCs/>
          <w:sz w:val="28"/>
          <w:szCs w:val="28"/>
          <w:u w:val="single"/>
        </w:rPr>
        <w:t xml:space="preserve"> 2021</w:t>
      </w:r>
      <w:r w:rsidR="00774B76">
        <w:rPr>
          <w:b/>
          <w:bCs/>
          <w:sz w:val="28"/>
          <w:szCs w:val="28"/>
          <w:u w:val="single"/>
        </w:rPr>
        <w:t>)</w:t>
      </w:r>
    </w:p>
    <w:p w14:paraId="2FE5E9AF" w14:textId="77777777" w:rsidR="007624D5" w:rsidRPr="007624D5" w:rsidRDefault="007624D5" w:rsidP="007624D5">
      <w:pPr>
        <w:pStyle w:val="ListParagraph"/>
        <w:numPr>
          <w:ilvl w:val="1"/>
          <w:numId w:val="1"/>
        </w:numPr>
        <w:suppressAutoHyphens w:val="0"/>
        <w:rPr>
          <w:sz w:val="28"/>
          <w:szCs w:val="28"/>
        </w:rPr>
      </w:pPr>
      <w:r w:rsidRPr="007624D5">
        <w:rPr>
          <w:sz w:val="28"/>
          <w:szCs w:val="28"/>
        </w:rPr>
        <w:t xml:space="preserve">Description: </w:t>
      </w:r>
    </w:p>
    <w:p w14:paraId="2242A2D6" w14:textId="77777777" w:rsidR="007624D5" w:rsidRPr="007624D5" w:rsidRDefault="007624D5" w:rsidP="007624D5">
      <w:pPr>
        <w:pStyle w:val="ListParagraph"/>
        <w:numPr>
          <w:ilvl w:val="2"/>
          <w:numId w:val="1"/>
        </w:numPr>
        <w:suppressAutoHyphens w:val="0"/>
        <w:rPr>
          <w:sz w:val="28"/>
          <w:szCs w:val="28"/>
        </w:rPr>
      </w:pPr>
      <w:r w:rsidRPr="007624D5">
        <w:rPr>
          <w:sz w:val="28"/>
          <w:szCs w:val="28"/>
        </w:rPr>
        <w:lastRenderedPageBreak/>
        <w:t xml:space="preserve">Design supports SDRAM, SSRAM, Flash &amp; Synchronous Chip select devices. It has support for 8 chip selects. It also supports flexible timing configuration for different memory types. As part of this design verification, we created testbench using SV to generate scenarios targeting all types of supported memories for different possible combinations &amp; different sizes supported. We also developed monitor, reference model &amp; checker as part </w:t>
      </w:r>
      <w:proofErr w:type="spellStart"/>
      <w:r w:rsidRPr="007624D5">
        <w:rPr>
          <w:sz w:val="28"/>
          <w:szCs w:val="28"/>
        </w:rPr>
        <w:t>self checking</w:t>
      </w:r>
      <w:proofErr w:type="spellEnd"/>
      <w:r w:rsidRPr="007624D5">
        <w:rPr>
          <w:sz w:val="28"/>
          <w:szCs w:val="28"/>
        </w:rPr>
        <w:t xml:space="preserve"> </w:t>
      </w:r>
      <w:proofErr w:type="spellStart"/>
      <w:r w:rsidRPr="007624D5">
        <w:rPr>
          <w:sz w:val="28"/>
          <w:szCs w:val="28"/>
        </w:rPr>
        <w:t>testbench</w:t>
      </w:r>
      <w:proofErr w:type="spellEnd"/>
      <w:r w:rsidRPr="007624D5">
        <w:rPr>
          <w:sz w:val="28"/>
          <w:szCs w:val="28"/>
        </w:rPr>
        <w:t xml:space="preserve"> implementation.</w:t>
      </w:r>
    </w:p>
    <w:p w14:paraId="183C7998" w14:textId="18FC2355" w:rsidR="007624D5" w:rsidRPr="007624D5" w:rsidRDefault="007624D5" w:rsidP="007624D5">
      <w:pPr>
        <w:pStyle w:val="ListParagraph"/>
        <w:numPr>
          <w:ilvl w:val="1"/>
          <w:numId w:val="1"/>
        </w:numPr>
        <w:suppressAutoHyphens w:val="0"/>
        <w:rPr>
          <w:sz w:val="28"/>
          <w:szCs w:val="28"/>
        </w:rPr>
      </w:pPr>
      <w:bookmarkStart w:id="1" w:name="_Hlk124936807"/>
      <w:r w:rsidRPr="007624D5">
        <w:rPr>
          <w:sz w:val="28"/>
          <w:szCs w:val="28"/>
        </w:rPr>
        <w:t xml:space="preserve">Tools used: </w:t>
      </w:r>
      <w:proofErr w:type="spellStart"/>
      <w:r w:rsidR="00DB7A70">
        <w:rPr>
          <w:sz w:val="28"/>
          <w:szCs w:val="28"/>
        </w:rPr>
        <w:t>ncsim</w:t>
      </w:r>
      <w:proofErr w:type="spellEnd"/>
    </w:p>
    <w:p w14:paraId="63116B59" w14:textId="77777777" w:rsidR="007624D5" w:rsidRPr="007624D5" w:rsidRDefault="007624D5" w:rsidP="007624D5">
      <w:pPr>
        <w:pStyle w:val="ListParagraph"/>
        <w:numPr>
          <w:ilvl w:val="1"/>
          <w:numId w:val="1"/>
        </w:numPr>
        <w:suppressAutoHyphens w:val="0"/>
        <w:rPr>
          <w:sz w:val="28"/>
          <w:szCs w:val="28"/>
        </w:rPr>
      </w:pPr>
      <w:r w:rsidRPr="007624D5">
        <w:rPr>
          <w:sz w:val="28"/>
          <w:szCs w:val="28"/>
        </w:rPr>
        <w:t>Responsibilities:</w:t>
      </w:r>
    </w:p>
    <w:p w14:paraId="2E5018D7" w14:textId="77777777" w:rsidR="007624D5" w:rsidRPr="007624D5" w:rsidRDefault="007624D5" w:rsidP="007624D5">
      <w:pPr>
        <w:pStyle w:val="ListParagraph"/>
        <w:numPr>
          <w:ilvl w:val="2"/>
          <w:numId w:val="1"/>
        </w:numPr>
        <w:suppressAutoHyphens w:val="0"/>
        <w:rPr>
          <w:sz w:val="28"/>
          <w:szCs w:val="28"/>
        </w:rPr>
      </w:pPr>
      <w:r w:rsidRPr="007624D5">
        <w:rPr>
          <w:sz w:val="28"/>
          <w:szCs w:val="28"/>
        </w:rPr>
        <w:t>Listing down features, scenarios</w:t>
      </w:r>
    </w:p>
    <w:p w14:paraId="51D5ABF9" w14:textId="77777777" w:rsidR="007624D5" w:rsidRPr="007624D5" w:rsidRDefault="007624D5" w:rsidP="007624D5">
      <w:pPr>
        <w:pStyle w:val="ListParagraph"/>
        <w:numPr>
          <w:ilvl w:val="2"/>
          <w:numId w:val="1"/>
        </w:numPr>
        <w:suppressAutoHyphens w:val="0"/>
        <w:rPr>
          <w:sz w:val="28"/>
          <w:szCs w:val="28"/>
        </w:rPr>
      </w:pPr>
      <w:proofErr w:type="spellStart"/>
      <w:r w:rsidRPr="007624D5">
        <w:rPr>
          <w:sz w:val="28"/>
          <w:szCs w:val="28"/>
        </w:rPr>
        <w:t>Testplan</w:t>
      </w:r>
      <w:proofErr w:type="spellEnd"/>
      <w:r w:rsidRPr="007624D5">
        <w:rPr>
          <w:sz w:val="28"/>
          <w:szCs w:val="28"/>
        </w:rPr>
        <w:t xml:space="preserve"> development</w:t>
      </w:r>
    </w:p>
    <w:p w14:paraId="0D334E52" w14:textId="77777777" w:rsidR="007624D5" w:rsidRPr="007624D5" w:rsidRDefault="007624D5" w:rsidP="007624D5">
      <w:pPr>
        <w:pStyle w:val="ListParagraph"/>
        <w:numPr>
          <w:ilvl w:val="2"/>
          <w:numId w:val="1"/>
        </w:numPr>
        <w:suppressAutoHyphens w:val="0"/>
        <w:rPr>
          <w:sz w:val="28"/>
          <w:szCs w:val="28"/>
        </w:rPr>
      </w:pPr>
      <w:r w:rsidRPr="007624D5">
        <w:rPr>
          <w:sz w:val="28"/>
          <w:szCs w:val="28"/>
        </w:rPr>
        <w:t>Developing testbench architecture</w:t>
      </w:r>
    </w:p>
    <w:p w14:paraId="0450519F" w14:textId="77777777" w:rsidR="007624D5" w:rsidRPr="007624D5" w:rsidRDefault="007624D5" w:rsidP="007624D5">
      <w:pPr>
        <w:pStyle w:val="ListParagraph"/>
        <w:numPr>
          <w:ilvl w:val="2"/>
          <w:numId w:val="1"/>
        </w:numPr>
        <w:suppressAutoHyphens w:val="0"/>
        <w:rPr>
          <w:sz w:val="28"/>
          <w:szCs w:val="28"/>
        </w:rPr>
      </w:pPr>
      <w:r w:rsidRPr="007624D5">
        <w:rPr>
          <w:sz w:val="28"/>
          <w:szCs w:val="28"/>
        </w:rPr>
        <w:t>Coding Testbench components including reference model and checkers</w:t>
      </w:r>
    </w:p>
    <w:p w14:paraId="1857EC39" w14:textId="77777777" w:rsidR="007624D5" w:rsidRPr="007624D5" w:rsidRDefault="007624D5" w:rsidP="007624D5">
      <w:pPr>
        <w:pStyle w:val="ListParagraph"/>
        <w:numPr>
          <w:ilvl w:val="2"/>
          <w:numId w:val="1"/>
        </w:numPr>
        <w:suppressAutoHyphens w:val="0"/>
        <w:rPr>
          <w:sz w:val="28"/>
          <w:szCs w:val="28"/>
        </w:rPr>
      </w:pPr>
      <w:r w:rsidRPr="007624D5">
        <w:rPr>
          <w:sz w:val="28"/>
          <w:szCs w:val="28"/>
        </w:rPr>
        <w:t>Verification closure using Functional coverage &amp; code coverage as closing criteria</w:t>
      </w:r>
      <w:bookmarkEnd w:id="1"/>
      <w:r w:rsidRPr="007624D5">
        <w:rPr>
          <w:sz w:val="28"/>
          <w:szCs w:val="28"/>
        </w:rPr>
        <w:t>.</w:t>
      </w:r>
    </w:p>
    <w:p w14:paraId="183257A0" w14:textId="0B1D883F" w:rsidR="007C61BB" w:rsidRDefault="001560EE">
      <w:pPr>
        <w:spacing w:after="0" w:line="360" w:lineRule="auto"/>
        <w:rPr>
          <w:rFonts w:ascii="Carlito" w:eastAsia="Carlito" w:hAnsi="Carlito" w:cs="Carlito"/>
          <w:b/>
          <w:bCs/>
          <w:sz w:val="28"/>
          <w:szCs w:val="28"/>
          <w:lang w:bidi="ar-SA"/>
        </w:rPr>
      </w:pPr>
      <w:r w:rsidRPr="001560EE">
        <w:rPr>
          <w:rFonts w:ascii="Carlito" w:eastAsia="Carlito" w:hAnsi="Carlito" w:cs="Carlito"/>
          <w:b/>
          <w:bCs/>
          <w:sz w:val="28"/>
          <w:szCs w:val="28"/>
          <w:lang w:bidi="ar-SA"/>
        </w:rPr>
        <w:t>ADCQ subsystem verification</w:t>
      </w:r>
      <w:r>
        <w:rPr>
          <w:rFonts w:ascii="Carlito" w:eastAsia="Carlito" w:hAnsi="Carlito" w:cs="Carlito"/>
          <w:b/>
          <w:bCs/>
          <w:sz w:val="28"/>
          <w:szCs w:val="28"/>
          <w:lang w:bidi="ar-SA"/>
        </w:rPr>
        <w:t>:</w:t>
      </w:r>
      <w:r w:rsidR="007C61BB">
        <w:rPr>
          <w:rFonts w:ascii="Carlito" w:eastAsia="Carlito" w:hAnsi="Carlito" w:cs="Carlito"/>
          <w:b/>
          <w:bCs/>
          <w:sz w:val="28"/>
          <w:szCs w:val="28"/>
          <w:lang w:bidi="ar-SA"/>
        </w:rPr>
        <w:t xml:space="preserve"> (</w:t>
      </w:r>
      <w:proofErr w:type="gramStart"/>
      <w:r w:rsidR="007C61BB">
        <w:rPr>
          <w:rFonts w:ascii="Carlito" w:eastAsia="Carlito" w:hAnsi="Carlito" w:cs="Carlito"/>
          <w:b/>
          <w:bCs/>
          <w:sz w:val="28"/>
          <w:szCs w:val="28"/>
          <w:lang w:bidi="ar-SA"/>
        </w:rPr>
        <w:t>Client :</w:t>
      </w:r>
      <w:proofErr w:type="spellStart"/>
      <w:r w:rsidR="007C61BB">
        <w:rPr>
          <w:rFonts w:ascii="Carlito" w:eastAsia="Carlito" w:hAnsi="Carlito" w:cs="Carlito"/>
          <w:b/>
          <w:bCs/>
          <w:sz w:val="28"/>
          <w:szCs w:val="28"/>
          <w:lang w:bidi="ar-SA"/>
        </w:rPr>
        <w:t>STmicroelctronics</w:t>
      </w:r>
      <w:proofErr w:type="spellEnd"/>
      <w:proofErr w:type="gramEnd"/>
      <w:r w:rsidR="007624D5">
        <w:rPr>
          <w:rFonts w:ascii="Carlito" w:eastAsia="Carlito" w:hAnsi="Carlito" w:cs="Carlito"/>
          <w:b/>
          <w:bCs/>
          <w:sz w:val="28"/>
          <w:szCs w:val="28"/>
          <w:lang w:bidi="ar-SA"/>
        </w:rPr>
        <w:t>)</w:t>
      </w:r>
    </w:p>
    <w:p w14:paraId="1C0B7174" w14:textId="04C7FB0A" w:rsidR="007C61BB" w:rsidRPr="007C61BB" w:rsidRDefault="007C61BB">
      <w:pPr>
        <w:spacing w:after="0" w:line="360" w:lineRule="auto"/>
        <w:rPr>
          <w:rFonts w:ascii="Carlito" w:eastAsia="Carlito" w:hAnsi="Carlito" w:cs="Carlito"/>
          <w:b/>
          <w:bCs/>
          <w:sz w:val="28"/>
          <w:szCs w:val="28"/>
          <w:lang w:bidi="ar-SA"/>
        </w:rPr>
      </w:pPr>
      <w:r>
        <w:rPr>
          <w:rFonts w:ascii="Carlito" w:eastAsia="Carlito" w:hAnsi="Carlito" w:cs="Carlito"/>
          <w:b/>
          <w:bCs/>
          <w:sz w:val="28"/>
          <w:szCs w:val="28"/>
          <w:lang w:bidi="ar-SA"/>
        </w:rPr>
        <w:tab/>
      </w:r>
      <w:r>
        <w:rPr>
          <w:rFonts w:ascii="Carlito" w:eastAsia="Carlito" w:hAnsi="Carlito" w:cs="Carlito"/>
          <w:b/>
          <w:bCs/>
          <w:sz w:val="28"/>
          <w:szCs w:val="28"/>
          <w:lang w:bidi="ar-SA"/>
        </w:rPr>
        <w:tab/>
      </w:r>
      <w:r>
        <w:rPr>
          <w:rFonts w:ascii="Carlito" w:eastAsia="Carlito" w:hAnsi="Carlito" w:cs="Carlito"/>
          <w:b/>
          <w:bCs/>
          <w:sz w:val="28"/>
          <w:szCs w:val="28"/>
          <w:lang w:bidi="ar-SA"/>
        </w:rPr>
        <w:tab/>
      </w:r>
      <w:r>
        <w:rPr>
          <w:rFonts w:ascii="Carlito" w:eastAsia="Carlito" w:hAnsi="Carlito" w:cs="Carlito"/>
          <w:b/>
          <w:bCs/>
          <w:sz w:val="28"/>
          <w:szCs w:val="28"/>
          <w:lang w:bidi="ar-SA"/>
        </w:rPr>
        <w:tab/>
      </w:r>
      <w:r>
        <w:rPr>
          <w:rFonts w:ascii="Carlito" w:eastAsia="Carlito" w:hAnsi="Carlito" w:cs="Carlito"/>
          <w:b/>
          <w:bCs/>
          <w:sz w:val="28"/>
          <w:szCs w:val="28"/>
          <w:lang w:bidi="ar-SA"/>
        </w:rPr>
        <w:tab/>
        <w:t>July -</w:t>
      </w:r>
      <w:r w:rsidR="00291C80">
        <w:rPr>
          <w:rFonts w:ascii="Carlito" w:eastAsia="Carlito" w:hAnsi="Carlito" w:cs="Carlito"/>
          <w:b/>
          <w:bCs/>
          <w:sz w:val="28"/>
          <w:szCs w:val="28"/>
          <w:lang w:bidi="ar-SA"/>
        </w:rPr>
        <w:t>Feb</w:t>
      </w:r>
      <w:r>
        <w:rPr>
          <w:rFonts w:ascii="Carlito" w:eastAsia="Carlito" w:hAnsi="Carlito" w:cs="Carlito"/>
          <w:b/>
          <w:bCs/>
          <w:sz w:val="28"/>
          <w:szCs w:val="28"/>
          <w:lang w:bidi="ar-SA"/>
        </w:rPr>
        <w:t xml:space="preserve"> 20</w:t>
      </w:r>
      <w:r w:rsidR="00291C80">
        <w:rPr>
          <w:rFonts w:ascii="Carlito" w:eastAsia="Carlito" w:hAnsi="Carlito" w:cs="Carlito"/>
          <w:b/>
          <w:bCs/>
          <w:sz w:val="28"/>
          <w:szCs w:val="28"/>
          <w:lang w:bidi="ar-SA"/>
        </w:rPr>
        <w:t>20</w:t>
      </w:r>
      <w:r>
        <w:rPr>
          <w:rFonts w:ascii="Carlito" w:eastAsia="Carlito" w:hAnsi="Carlito" w:cs="Carlito"/>
          <w:b/>
          <w:bCs/>
          <w:sz w:val="28"/>
          <w:szCs w:val="28"/>
          <w:lang w:bidi="ar-SA"/>
        </w:rPr>
        <w:t>)</w:t>
      </w:r>
    </w:p>
    <w:p w14:paraId="34913DE5" w14:textId="5226B40C" w:rsidR="007C61BB" w:rsidRDefault="007C61BB" w:rsidP="007C61BB">
      <w:pPr>
        <w:pStyle w:val="ListParagraph"/>
        <w:spacing w:after="0" w:line="360" w:lineRule="auto"/>
        <w:rPr>
          <w:rFonts w:ascii="Carlito" w:hAnsi="Carlito" w:cs="Carlito"/>
          <w:b/>
          <w:bCs/>
          <w:sz w:val="24"/>
          <w:szCs w:val="24"/>
        </w:rPr>
      </w:pPr>
      <w:r>
        <w:rPr>
          <w:rFonts w:ascii="Carlito" w:hAnsi="Carlito" w:cs="Carlito"/>
          <w:b/>
          <w:bCs/>
          <w:sz w:val="24"/>
          <w:szCs w:val="24"/>
        </w:rPr>
        <w:t xml:space="preserve">HVL/HDL                    </w:t>
      </w:r>
      <w:proofErr w:type="gramStart"/>
      <w:r>
        <w:rPr>
          <w:rFonts w:ascii="Carlito" w:hAnsi="Carlito" w:cs="Carlito"/>
          <w:b/>
          <w:bCs/>
          <w:sz w:val="24"/>
          <w:szCs w:val="24"/>
        </w:rPr>
        <w:t>:</w:t>
      </w:r>
      <w:r>
        <w:rPr>
          <w:rFonts w:ascii="Carlito" w:hAnsi="Carlito" w:cs="Carlito"/>
          <w:sz w:val="24"/>
          <w:szCs w:val="24"/>
        </w:rPr>
        <w:t>System</w:t>
      </w:r>
      <w:proofErr w:type="gramEnd"/>
      <w:r>
        <w:rPr>
          <w:rFonts w:ascii="Carlito" w:hAnsi="Carlito" w:cs="Carlito"/>
          <w:sz w:val="24"/>
          <w:szCs w:val="24"/>
        </w:rPr>
        <w:t xml:space="preserve"> Verilog </w:t>
      </w:r>
    </w:p>
    <w:p w14:paraId="43004C63" w14:textId="32867256" w:rsidR="007C61BB" w:rsidRDefault="007C61BB" w:rsidP="007C61BB">
      <w:pPr>
        <w:pStyle w:val="ListParagraph"/>
        <w:spacing w:after="0" w:line="360" w:lineRule="auto"/>
        <w:rPr>
          <w:rFonts w:ascii="Carlito" w:hAnsi="Carlito" w:cs="Carlito"/>
          <w:b/>
          <w:bCs/>
          <w:sz w:val="24"/>
          <w:szCs w:val="24"/>
        </w:rPr>
      </w:pPr>
      <w:r>
        <w:rPr>
          <w:rFonts w:ascii="Carlito" w:hAnsi="Carlito" w:cs="Carlito"/>
          <w:b/>
          <w:bCs/>
          <w:sz w:val="24"/>
          <w:szCs w:val="24"/>
        </w:rPr>
        <w:t xml:space="preserve">TB Methodology      </w:t>
      </w:r>
      <w:proofErr w:type="gramStart"/>
      <w:r>
        <w:rPr>
          <w:rFonts w:ascii="Carlito" w:hAnsi="Carlito" w:cs="Carlito"/>
          <w:b/>
          <w:bCs/>
          <w:sz w:val="24"/>
          <w:szCs w:val="24"/>
        </w:rPr>
        <w:t>:</w:t>
      </w:r>
      <w:r>
        <w:rPr>
          <w:rFonts w:ascii="Carlito" w:hAnsi="Carlito" w:cs="Carlito"/>
          <w:sz w:val="24"/>
          <w:szCs w:val="24"/>
        </w:rPr>
        <w:t>UVM</w:t>
      </w:r>
      <w:proofErr w:type="gramEnd"/>
    </w:p>
    <w:p w14:paraId="2C7EBAED" w14:textId="30187AF8" w:rsidR="007C61BB" w:rsidRPr="007C61BB" w:rsidRDefault="007C61BB" w:rsidP="007C61BB">
      <w:pPr>
        <w:pStyle w:val="ListParagraph"/>
        <w:spacing w:after="0" w:line="360" w:lineRule="auto"/>
        <w:rPr>
          <w:rFonts w:ascii="Carlito" w:hAnsi="Carlito" w:cs="Carlito"/>
          <w:b/>
          <w:bCs/>
          <w:sz w:val="24"/>
          <w:szCs w:val="24"/>
        </w:rPr>
      </w:pPr>
      <w:r>
        <w:rPr>
          <w:rFonts w:ascii="Carlito" w:hAnsi="Carlito" w:cs="Carlito"/>
          <w:b/>
          <w:bCs/>
          <w:sz w:val="24"/>
          <w:szCs w:val="24"/>
        </w:rPr>
        <w:t>EDA Tools</w:t>
      </w:r>
      <w:r>
        <w:rPr>
          <w:rFonts w:ascii="Carlito" w:hAnsi="Carlito" w:cs="Carlito"/>
          <w:b/>
          <w:bCs/>
          <w:sz w:val="24"/>
          <w:szCs w:val="24"/>
        </w:rPr>
        <w:tab/>
        <w:t xml:space="preserve">          </w:t>
      </w:r>
      <w:proofErr w:type="gramStart"/>
      <w:r>
        <w:rPr>
          <w:rFonts w:ascii="Carlito" w:hAnsi="Carlito" w:cs="Carlito"/>
          <w:b/>
          <w:bCs/>
          <w:sz w:val="24"/>
          <w:szCs w:val="24"/>
        </w:rPr>
        <w:t>:</w:t>
      </w:r>
      <w:r>
        <w:rPr>
          <w:rFonts w:ascii="Carlito" w:hAnsi="Carlito" w:cs="Carlito"/>
          <w:sz w:val="24"/>
          <w:szCs w:val="24"/>
        </w:rPr>
        <w:t>Cadence</w:t>
      </w:r>
      <w:proofErr w:type="gramEnd"/>
      <w:r>
        <w:rPr>
          <w:rFonts w:ascii="Carlito" w:hAnsi="Carlito" w:cs="Carlito"/>
          <w:sz w:val="24"/>
          <w:szCs w:val="24"/>
        </w:rPr>
        <w:t xml:space="preserve"> </w:t>
      </w:r>
      <w:proofErr w:type="spellStart"/>
      <w:r>
        <w:rPr>
          <w:rFonts w:ascii="Carlito" w:hAnsi="Carlito" w:cs="Carlito"/>
          <w:sz w:val="24"/>
          <w:szCs w:val="24"/>
        </w:rPr>
        <w:t>Xcelium</w:t>
      </w:r>
      <w:proofErr w:type="spellEnd"/>
      <w:r>
        <w:rPr>
          <w:rFonts w:ascii="Carlito" w:hAnsi="Carlito" w:cs="Carlito"/>
          <w:sz w:val="24"/>
          <w:szCs w:val="24"/>
        </w:rPr>
        <w:t xml:space="preserve"> , </w:t>
      </w:r>
      <w:proofErr w:type="spellStart"/>
      <w:r>
        <w:rPr>
          <w:rFonts w:ascii="Carlito" w:hAnsi="Carlito" w:cs="Carlito"/>
          <w:sz w:val="24"/>
          <w:szCs w:val="24"/>
        </w:rPr>
        <w:t>SimVision</w:t>
      </w:r>
      <w:proofErr w:type="spellEnd"/>
      <w:r>
        <w:rPr>
          <w:rFonts w:ascii="Carlito" w:hAnsi="Carlito" w:cs="Carlito"/>
          <w:sz w:val="24"/>
          <w:szCs w:val="24"/>
        </w:rPr>
        <w:t xml:space="preserve">, </w:t>
      </w:r>
      <w:proofErr w:type="spellStart"/>
      <w:r>
        <w:rPr>
          <w:rFonts w:ascii="Carlito" w:hAnsi="Carlito" w:cs="Carlito"/>
          <w:sz w:val="24"/>
          <w:szCs w:val="24"/>
        </w:rPr>
        <w:t>IMC,vManager</w:t>
      </w:r>
      <w:proofErr w:type="spellEnd"/>
    </w:p>
    <w:p w14:paraId="73DF9996" w14:textId="77777777" w:rsidR="001560EE" w:rsidRPr="001560EE" w:rsidRDefault="001560EE" w:rsidP="001560EE">
      <w:pPr>
        <w:spacing w:after="0" w:line="360" w:lineRule="auto"/>
        <w:rPr>
          <w:rFonts w:ascii="Carlito" w:eastAsia="Carlito" w:hAnsi="Carlito" w:cs="Carlito"/>
          <w:sz w:val="28"/>
          <w:szCs w:val="28"/>
          <w:lang w:bidi="ar-SA"/>
        </w:rPr>
      </w:pPr>
      <w:r w:rsidRPr="001560EE">
        <w:rPr>
          <w:rFonts w:ascii="Carlito" w:eastAsia="Carlito" w:hAnsi="Carlito" w:cs="Carlito"/>
          <w:sz w:val="28"/>
          <w:szCs w:val="28"/>
          <w:lang w:bidi="ar-SA"/>
        </w:rPr>
        <w:t>ADCQ Subsystem aims at providing SW defined measurement sequences to CTU Interface of SARADC Digital Interface (SARADC).</w:t>
      </w:r>
    </w:p>
    <w:p w14:paraId="64141324" w14:textId="77777777" w:rsidR="001560EE" w:rsidRPr="001560EE" w:rsidRDefault="001560EE" w:rsidP="001560EE">
      <w:pPr>
        <w:spacing w:after="0" w:line="360" w:lineRule="auto"/>
        <w:rPr>
          <w:rFonts w:ascii="Carlito" w:eastAsia="Carlito" w:hAnsi="Carlito" w:cs="Carlito"/>
          <w:sz w:val="28"/>
          <w:szCs w:val="28"/>
          <w:lang w:bidi="ar-SA"/>
        </w:rPr>
      </w:pPr>
      <w:r w:rsidRPr="001560EE">
        <w:rPr>
          <w:rFonts w:ascii="Carlito" w:eastAsia="Carlito" w:hAnsi="Carlito" w:cs="Carlito"/>
          <w:sz w:val="28"/>
          <w:szCs w:val="28"/>
          <w:lang w:bidi="ar-SA"/>
        </w:rPr>
        <w:t>ADCQ Subsystem consists of two modules:</w:t>
      </w:r>
    </w:p>
    <w:p w14:paraId="712F2B76" w14:textId="52479D58" w:rsidR="001560EE" w:rsidRPr="001560EE" w:rsidRDefault="001560EE" w:rsidP="001560EE">
      <w:pPr>
        <w:spacing w:after="0" w:line="360" w:lineRule="auto"/>
        <w:rPr>
          <w:rFonts w:ascii="Carlito" w:eastAsia="Carlito" w:hAnsi="Carlito" w:cs="Carlito"/>
          <w:sz w:val="28"/>
          <w:szCs w:val="28"/>
          <w:lang w:bidi="ar-SA"/>
        </w:rPr>
      </w:pPr>
      <w:r w:rsidRPr="001560EE">
        <w:rPr>
          <w:rFonts w:ascii="Carlito" w:eastAsia="Carlito" w:hAnsi="Carlito" w:cs="Carlito"/>
          <w:sz w:val="28"/>
          <w:szCs w:val="28"/>
          <w:lang w:bidi="ar-SA"/>
        </w:rPr>
        <w:t xml:space="preserve">• Queue </w:t>
      </w:r>
    </w:p>
    <w:p w14:paraId="39A33079" w14:textId="77777777" w:rsidR="001560EE" w:rsidRPr="001560EE" w:rsidRDefault="001560EE" w:rsidP="001560EE">
      <w:pPr>
        <w:spacing w:after="0" w:line="360" w:lineRule="auto"/>
        <w:rPr>
          <w:rFonts w:ascii="Carlito" w:eastAsia="Carlito" w:hAnsi="Carlito" w:cs="Carlito"/>
          <w:sz w:val="28"/>
          <w:szCs w:val="28"/>
          <w:lang w:bidi="ar-SA"/>
        </w:rPr>
      </w:pPr>
      <w:r w:rsidRPr="001560EE">
        <w:rPr>
          <w:rFonts w:ascii="Carlito" w:eastAsia="Carlito" w:hAnsi="Carlito" w:cs="Carlito"/>
          <w:sz w:val="28"/>
          <w:szCs w:val="28"/>
          <w:lang w:bidi="ar-SA"/>
        </w:rPr>
        <w:t>• ADCXBAR module</w:t>
      </w:r>
    </w:p>
    <w:p w14:paraId="44876D4B" w14:textId="77777777" w:rsidR="001560EE" w:rsidRPr="001560EE" w:rsidRDefault="001560EE" w:rsidP="001560EE">
      <w:pPr>
        <w:spacing w:after="0" w:line="360" w:lineRule="auto"/>
        <w:rPr>
          <w:rFonts w:ascii="Carlito" w:eastAsia="Carlito" w:hAnsi="Carlito" w:cs="Carlito"/>
          <w:sz w:val="28"/>
          <w:szCs w:val="28"/>
          <w:lang w:bidi="ar-SA"/>
        </w:rPr>
      </w:pPr>
      <w:r w:rsidRPr="001560EE">
        <w:rPr>
          <w:rFonts w:ascii="Carlito" w:eastAsia="Carlito" w:hAnsi="Carlito" w:cs="Carlito"/>
          <w:sz w:val="28"/>
          <w:szCs w:val="28"/>
          <w:lang w:bidi="ar-SA"/>
        </w:rPr>
        <w:t>Different Queue can provide measurement sequences through independent paths to ADCXBAR, which in turn provides these commands to CTU IF of SARADC on basis of ADCQ priority definition.</w:t>
      </w:r>
    </w:p>
    <w:p w14:paraId="1FB38C94" w14:textId="5729D781" w:rsidR="001560EE" w:rsidRDefault="001560EE" w:rsidP="001560EE">
      <w:pPr>
        <w:spacing w:after="0" w:line="360" w:lineRule="auto"/>
        <w:rPr>
          <w:rFonts w:ascii="Carlito" w:eastAsia="Carlito" w:hAnsi="Carlito" w:cs="Carlito"/>
          <w:sz w:val="28"/>
          <w:szCs w:val="28"/>
          <w:lang w:bidi="ar-SA"/>
        </w:rPr>
      </w:pPr>
      <w:r w:rsidRPr="001560EE">
        <w:rPr>
          <w:rFonts w:ascii="Carlito" w:eastAsia="Carlito" w:hAnsi="Carlito" w:cs="Carlito"/>
          <w:sz w:val="28"/>
          <w:szCs w:val="28"/>
          <w:lang w:bidi="ar-SA"/>
        </w:rPr>
        <w:lastRenderedPageBreak/>
        <w:t>Queue consists of one command queue (CMDQ) and one data queue (DATAQ) combined as a logical unit. Both the CMDQ and DATAQ are implemented using FIFO architecture. In one ADCQ Subsystem, up to four Queues can be instantiated. Queue interacts with ADCXBAR through QBUS protocol.</w:t>
      </w:r>
    </w:p>
    <w:p w14:paraId="7B3D5F94" w14:textId="7C96F7D4" w:rsidR="001560EE" w:rsidRDefault="001560EE" w:rsidP="001560EE">
      <w:pPr>
        <w:spacing w:after="0" w:line="360" w:lineRule="auto"/>
        <w:rPr>
          <w:rFonts w:ascii="Carlito" w:eastAsia="Carlito" w:hAnsi="Carlito" w:cs="Carlito"/>
          <w:b/>
          <w:bCs/>
          <w:sz w:val="28"/>
          <w:szCs w:val="28"/>
          <w:lang w:bidi="ar-SA"/>
        </w:rPr>
      </w:pPr>
      <w:r>
        <w:rPr>
          <w:rFonts w:ascii="Carlito" w:eastAsia="Carlito" w:hAnsi="Carlito" w:cs="Carlito"/>
          <w:b/>
          <w:bCs/>
          <w:sz w:val="28"/>
          <w:szCs w:val="28"/>
          <w:lang w:bidi="ar-SA"/>
        </w:rPr>
        <w:t>Responsibilities:</w:t>
      </w:r>
    </w:p>
    <w:p w14:paraId="01F4280F" w14:textId="4DE2500A" w:rsidR="007C61BB" w:rsidRDefault="007C61BB" w:rsidP="007C61BB">
      <w:pPr>
        <w:numPr>
          <w:ilvl w:val="0"/>
          <w:numId w:val="11"/>
        </w:numPr>
        <w:spacing w:after="0" w:line="360" w:lineRule="auto"/>
        <w:rPr>
          <w:rFonts w:ascii="Carlito" w:hAnsi="Carlito" w:cs="Carlito"/>
          <w:sz w:val="24"/>
          <w:szCs w:val="24"/>
        </w:rPr>
      </w:pPr>
      <w:r>
        <w:rPr>
          <w:rFonts w:ascii="Carlito" w:hAnsi="Carlito" w:cs="Carlito"/>
          <w:sz w:val="24"/>
          <w:szCs w:val="24"/>
        </w:rPr>
        <w:t>Understood the ADCQ subsystem Specification and devised a test plan.</w:t>
      </w:r>
    </w:p>
    <w:p w14:paraId="31FB0986" w14:textId="6B0C13A4" w:rsidR="007C61BB" w:rsidRPr="007C61BB" w:rsidRDefault="007C61BB" w:rsidP="007C61BB">
      <w:pPr>
        <w:pStyle w:val="ListParagraph"/>
        <w:numPr>
          <w:ilvl w:val="0"/>
          <w:numId w:val="11"/>
        </w:numPr>
        <w:spacing w:after="0" w:line="360" w:lineRule="auto"/>
        <w:rPr>
          <w:rFonts w:ascii="Carlito" w:eastAsia="Carlito" w:hAnsi="Carlito" w:cs="Carlito"/>
          <w:b/>
          <w:bCs/>
          <w:sz w:val="24"/>
          <w:szCs w:val="24"/>
          <w:lang w:bidi="ar-SA"/>
        </w:rPr>
      </w:pPr>
      <w:r w:rsidRPr="007C61BB">
        <w:rPr>
          <w:rFonts w:ascii="Carlito" w:eastAsia="Carlito" w:hAnsi="Carlito" w:cs="Carlito"/>
          <w:sz w:val="24"/>
          <w:szCs w:val="24"/>
          <w:lang w:bidi="ar-SA"/>
        </w:rPr>
        <w:t xml:space="preserve">Made class based verification </w:t>
      </w:r>
      <w:r>
        <w:rPr>
          <w:rFonts w:ascii="Carlito" w:eastAsia="Carlito" w:hAnsi="Carlito" w:cs="Carlito"/>
          <w:sz w:val="24"/>
          <w:szCs w:val="24"/>
          <w:lang w:bidi="ar-SA"/>
        </w:rPr>
        <w:t>environment in UVM.</w:t>
      </w:r>
    </w:p>
    <w:p w14:paraId="20F6252F" w14:textId="022FC172" w:rsidR="00AD550F" w:rsidRDefault="000D6027">
      <w:pPr>
        <w:spacing w:after="0" w:line="360" w:lineRule="auto"/>
        <w:rPr>
          <w:rFonts w:ascii="Carlito" w:hAnsi="Carlito" w:cs="Carlito"/>
          <w:b/>
          <w:bCs/>
          <w:sz w:val="24"/>
          <w:szCs w:val="24"/>
        </w:rPr>
      </w:pPr>
      <w:proofErr w:type="gramStart"/>
      <w:r>
        <w:rPr>
          <w:rFonts w:ascii="Carlito" w:hAnsi="Carlito" w:cs="Carlito"/>
          <w:b/>
          <w:bCs/>
          <w:sz w:val="28"/>
          <w:szCs w:val="28"/>
          <w:lang w:bidi="ar-SA"/>
        </w:rPr>
        <w:t>GLS(</w:t>
      </w:r>
      <w:proofErr w:type="gramEnd"/>
      <w:r>
        <w:rPr>
          <w:rFonts w:ascii="Carlito" w:hAnsi="Carlito" w:cs="Carlito"/>
          <w:b/>
          <w:bCs/>
          <w:sz w:val="28"/>
          <w:szCs w:val="28"/>
          <w:lang w:bidi="ar-SA"/>
        </w:rPr>
        <w:t>Gate level simulation):</w:t>
      </w:r>
      <w:r w:rsidR="007C61BB">
        <w:rPr>
          <w:rFonts w:ascii="Carlito" w:hAnsi="Carlito" w:cs="Carlito"/>
          <w:b/>
          <w:bCs/>
          <w:sz w:val="28"/>
          <w:szCs w:val="28"/>
          <w:lang w:bidi="ar-SA"/>
        </w:rPr>
        <w:t>US client -Dec 2018-</w:t>
      </w:r>
      <w:r w:rsidR="000A6C59">
        <w:rPr>
          <w:rFonts w:ascii="Carlito" w:hAnsi="Carlito" w:cs="Carlito"/>
          <w:b/>
          <w:bCs/>
          <w:sz w:val="28"/>
          <w:szCs w:val="28"/>
          <w:lang w:bidi="ar-SA"/>
        </w:rPr>
        <w:t>April</w:t>
      </w:r>
      <w:r w:rsidR="007C61BB">
        <w:rPr>
          <w:rFonts w:ascii="Carlito" w:hAnsi="Carlito" w:cs="Carlito"/>
          <w:b/>
          <w:bCs/>
          <w:sz w:val="28"/>
          <w:szCs w:val="28"/>
          <w:lang w:bidi="ar-SA"/>
        </w:rPr>
        <w:t xml:space="preserve"> 201</w:t>
      </w:r>
      <w:r w:rsidR="00CB0775">
        <w:rPr>
          <w:rFonts w:ascii="Carlito" w:hAnsi="Carlito" w:cs="Carlito"/>
          <w:b/>
          <w:bCs/>
          <w:sz w:val="28"/>
          <w:szCs w:val="28"/>
          <w:lang w:bidi="ar-SA"/>
        </w:rPr>
        <w:t>9</w:t>
      </w:r>
    </w:p>
    <w:p w14:paraId="1DFD511F" w14:textId="77777777" w:rsidR="00AD550F" w:rsidRDefault="000D6027">
      <w:pPr>
        <w:pStyle w:val="ListParagraph"/>
        <w:spacing w:after="0" w:line="360" w:lineRule="auto"/>
        <w:rPr>
          <w:rFonts w:ascii="Carlito" w:hAnsi="Carlito" w:cs="Carlito"/>
          <w:b/>
          <w:bCs/>
          <w:sz w:val="24"/>
          <w:szCs w:val="24"/>
        </w:rPr>
      </w:pPr>
      <w:r>
        <w:rPr>
          <w:rFonts w:ascii="Carlito" w:hAnsi="Carlito" w:cs="Carlito"/>
          <w:b/>
          <w:bCs/>
          <w:sz w:val="24"/>
          <w:szCs w:val="24"/>
        </w:rPr>
        <w:t>HVL/HDL:</w:t>
      </w:r>
      <w:r>
        <w:rPr>
          <w:rFonts w:ascii="Carlito" w:hAnsi="Carlito" w:cs="Carlito"/>
          <w:sz w:val="24"/>
          <w:szCs w:val="24"/>
        </w:rPr>
        <w:tab/>
      </w:r>
      <w:r>
        <w:rPr>
          <w:rFonts w:ascii="Carlito" w:hAnsi="Carlito" w:cs="Carlito"/>
          <w:sz w:val="24"/>
          <w:szCs w:val="24"/>
        </w:rPr>
        <w:tab/>
        <w:t>System Verilog</w:t>
      </w:r>
    </w:p>
    <w:p w14:paraId="1A1DCBF6" w14:textId="77777777" w:rsidR="00AD550F" w:rsidRDefault="000D6027">
      <w:pPr>
        <w:pStyle w:val="ListParagraph"/>
        <w:spacing w:after="0" w:line="360" w:lineRule="auto"/>
        <w:rPr>
          <w:rFonts w:ascii="Carlito" w:hAnsi="Carlito" w:cs="Carlito"/>
          <w:b/>
          <w:bCs/>
          <w:sz w:val="24"/>
          <w:szCs w:val="24"/>
        </w:rPr>
      </w:pPr>
      <w:r>
        <w:rPr>
          <w:rFonts w:ascii="Carlito" w:hAnsi="Carlito" w:cs="Carlito"/>
          <w:b/>
          <w:bCs/>
          <w:sz w:val="24"/>
          <w:szCs w:val="24"/>
        </w:rPr>
        <w:t>TB Methodology</w:t>
      </w:r>
      <w:r>
        <w:rPr>
          <w:rFonts w:ascii="Carlito" w:hAnsi="Carlito" w:cs="Carlito"/>
          <w:sz w:val="24"/>
          <w:szCs w:val="24"/>
        </w:rPr>
        <w:t xml:space="preserve">: </w:t>
      </w:r>
      <w:r>
        <w:rPr>
          <w:rFonts w:ascii="Carlito" w:hAnsi="Carlito" w:cs="Carlito"/>
          <w:sz w:val="24"/>
          <w:szCs w:val="24"/>
        </w:rPr>
        <w:tab/>
        <w:t>UVM</w:t>
      </w:r>
    </w:p>
    <w:p w14:paraId="04264A9A" w14:textId="77777777" w:rsidR="00AD550F" w:rsidRDefault="000D6027">
      <w:pPr>
        <w:pStyle w:val="ListParagraph"/>
        <w:spacing w:after="0" w:line="360" w:lineRule="auto"/>
        <w:rPr>
          <w:rFonts w:ascii="Carlito" w:hAnsi="Carlito" w:cs="Carlito"/>
          <w:b/>
          <w:bCs/>
          <w:sz w:val="24"/>
          <w:szCs w:val="24"/>
          <w:lang w:bidi="ar-SA"/>
        </w:rPr>
      </w:pPr>
      <w:r>
        <w:rPr>
          <w:rFonts w:ascii="Carlito" w:hAnsi="Carlito" w:cs="Carlito"/>
          <w:b/>
          <w:bCs/>
          <w:sz w:val="24"/>
          <w:szCs w:val="24"/>
        </w:rPr>
        <w:t>EDA Tools:</w:t>
      </w:r>
      <w:r>
        <w:rPr>
          <w:rFonts w:ascii="Carlito" w:hAnsi="Carlito" w:cs="Carlito"/>
          <w:sz w:val="24"/>
          <w:szCs w:val="24"/>
        </w:rPr>
        <w:tab/>
      </w:r>
      <w:r>
        <w:rPr>
          <w:rFonts w:ascii="Carlito" w:hAnsi="Carlito" w:cs="Carlito"/>
          <w:sz w:val="24"/>
          <w:szCs w:val="24"/>
        </w:rPr>
        <w:tab/>
        <w:t xml:space="preserve">Cadence </w:t>
      </w:r>
      <w:proofErr w:type="spellStart"/>
      <w:r>
        <w:rPr>
          <w:rFonts w:ascii="Carlito" w:hAnsi="Carlito" w:cs="Carlito"/>
          <w:sz w:val="24"/>
          <w:szCs w:val="24"/>
        </w:rPr>
        <w:t>NCSim</w:t>
      </w:r>
      <w:proofErr w:type="spellEnd"/>
      <w:r>
        <w:rPr>
          <w:rFonts w:ascii="Carlito" w:hAnsi="Carlito" w:cs="Carlito"/>
          <w:sz w:val="24"/>
          <w:szCs w:val="24"/>
        </w:rPr>
        <w:t xml:space="preserve">, </w:t>
      </w:r>
      <w:proofErr w:type="spellStart"/>
      <w:r>
        <w:rPr>
          <w:rFonts w:ascii="Carlito" w:hAnsi="Carlito" w:cs="Carlito"/>
          <w:sz w:val="24"/>
          <w:szCs w:val="24"/>
        </w:rPr>
        <w:t>SimVision</w:t>
      </w:r>
      <w:proofErr w:type="spellEnd"/>
    </w:p>
    <w:p w14:paraId="4C08AC31" w14:textId="77777777" w:rsidR="00AD550F" w:rsidRDefault="00AD550F">
      <w:pPr>
        <w:spacing w:after="0" w:line="360" w:lineRule="auto"/>
        <w:ind w:left="720"/>
        <w:rPr>
          <w:rFonts w:ascii="Carlito" w:hAnsi="Carlito" w:cs="Carlito"/>
          <w:b/>
          <w:bCs/>
          <w:sz w:val="24"/>
          <w:szCs w:val="24"/>
          <w:lang w:bidi="ar-SA"/>
        </w:rPr>
      </w:pPr>
    </w:p>
    <w:p w14:paraId="03C2C120" w14:textId="77777777" w:rsidR="00AD550F" w:rsidRDefault="000D6027">
      <w:pPr>
        <w:spacing w:after="0" w:line="360" w:lineRule="auto"/>
        <w:jc w:val="both"/>
        <w:rPr>
          <w:rFonts w:ascii="Carlito" w:hAnsi="Carlito" w:cs="Carlito"/>
          <w:b/>
          <w:bCs/>
          <w:sz w:val="24"/>
          <w:szCs w:val="24"/>
        </w:rPr>
      </w:pPr>
      <w:proofErr w:type="spellStart"/>
      <w:r>
        <w:rPr>
          <w:rFonts w:ascii="Carlito" w:hAnsi="Carlito" w:cs="Carlito"/>
          <w:b/>
          <w:bCs/>
          <w:sz w:val="24"/>
          <w:szCs w:val="24"/>
          <w:lang w:bidi="ar-SA"/>
        </w:rPr>
        <w:t>Description</w:t>
      </w:r>
      <w:proofErr w:type="gramStart"/>
      <w:r>
        <w:rPr>
          <w:rFonts w:ascii="Carlito" w:hAnsi="Carlito" w:cs="Carlito"/>
          <w:b/>
          <w:bCs/>
          <w:sz w:val="24"/>
          <w:szCs w:val="24"/>
          <w:lang w:bidi="ar-SA"/>
        </w:rPr>
        <w:t>:</w:t>
      </w:r>
      <w:r>
        <w:rPr>
          <w:rFonts w:ascii="Carlito" w:hAnsi="Carlito" w:cs="Carlito"/>
          <w:sz w:val="24"/>
          <w:szCs w:val="24"/>
          <w:lang w:bidi="ar-SA"/>
        </w:rPr>
        <w:t>Base</w:t>
      </w:r>
      <w:proofErr w:type="spellEnd"/>
      <w:proofErr w:type="gramEnd"/>
      <w:r>
        <w:rPr>
          <w:rFonts w:ascii="Carlito" w:hAnsi="Carlito" w:cs="Carlito"/>
          <w:sz w:val="24"/>
          <w:szCs w:val="24"/>
          <w:lang w:bidi="ar-SA"/>
        </w:rPr>
        <w:t xml:space="preserve"> band processor having more than 10 million gates design (</w:t>
      </w:r>
      <w:proofErr w:type="spellStart"/>
      <w:r>
        <w:rPr>
          <w:rFonts w:ascii="Carlito" w:hAnsi="Carlito" w:cs="Carlito"/>
          <w:sz w:val="24"/>
          <w:szCs w:val="24"/>
          <w:lang w:bidi="ar-SA"/>
        </w:rPr>
        <w:t>elendil</w:t>
      </w:r>
      <w:proofErr w:type="spellEnd"/>
      <w:r>
        <w:rPr>
          <w:rFonts w:ascii="Carlito" w:hAnsi="Carlito" w:cs="Carlito"/>
          <w:sz w:val="24"/>
          <w:szCs w:val="24"/>
          <w:lang w:bidi="ar-SA"/>
        </w:rPr>
        <w:t xml:space="preserve"> top). </w:t>
      </w:r>
      <w:r>
        <w:rPr>
          <w:rFonts w:eastAsia="Liberation Serif" w:cs="Liberation Serif"/>
          <w:sz w:val="24"/>
          <w:szCs w:val="24"/>
        </w:rPr>
        <w:t xml:space="preserve"> </w:t>
      </w:r>
      <w:r>
        <w:rPr>
          <w:sz w:val="24"/>
          <w:szCs w:val="24"/>
        </w:rPr>
        <w:t xml:space="preserve">The design contains </w:t>
      </w:r>
      <w:proofErr w:type="spellStart"/>
      <w:r>
        <w:rPr>
          <w:sz w:val="24"/>
          <w:szCs w:val="24"/>
        </w:rPr>
        <w:t>analog</w:t>
      </w:r>
      <w:proofErr w:type="spellEnd"/>
      <w:r>
        <w:rPr>
          <w:sz w:val="24"/>
          <w:szCs w:val="24"/>
        </w:rPr>
        <w:t xml:space="preserve"> blocks, </w:t>
      </w:r>
      <w:proofErr w:type="gramStart"/>
      <w:r>
        <w:rPr>
          <w:sz w:val="24"/>
          <w:szCs w:val="24"/>
        </w:rPr>
        <w:t>Ethernet ,</w:t>
      </w:r>
      <w:proofErr w:type="spellStart"/>
      <w:r>
        <w:rPr>
          <w:sz w:val="24"/>
          <w:szCs w:val="24"/>
        </w:rPr>
        <w:t>memories,multiple</w:t>
      </w:r>
      <w:proofErr w:type="spellEnd"/>
      <w:proofErr w:type="gramEnd"/>
      <w:r>
        <w:rPr>
          <w:sz w:val="24"/>
          <w:szCs w:val="24"/>
        </w:rPr>
        <w:t xml:space="preserve"> </w:t>
      </w:r>
      <w:proofErr w:type="spellStart"/>
      <w:r>
        <w:rPr>
          <w:sz w:val="24"/>
          <w:szCs w:val="24"/>
        </w:rPr>
        <w:t>DMAs,USB,SPI</w:t>
      </w:r>
      <w:proofErr w:type="spellEnd"/>
      <w:r>
        <w:rPr>
          <w:sz w:val="24"/>
          <w:szCs w:val="24"/>
        </w:rPr>
        <w:t xml:space="preserve"> blocks. My</w:t>
      </w:r>
      <w:r>
        <w:rPr>
          <w:rFonts w:eastAsia="Liberation Serif" w:cs="Liberation Serif"/>
          <w:sz w:val="24"/>
          <w:szCs w:val="24"/>
        </w:rPr>
        <w:t xml:space="preserve"> </w:t>
      </w:r>
      <w:r>
        <w:rPr>
          <w:sz w:val="24"/>
          <w:szCs w:val="24"/>
        </w:rPr>
        <w:t xml:space="preserve">job is to </w:t>
      </w:r>
      <w:proofErr w:type="gramStart"/>
      <w:r>
        <w:rPr>
          <w:sz w:val="24"/>
          <w:szCs w:val="24"/>
        </w:rPr>
        <w:t>do  the</w:t>
      </w:r>
      <w:proofErr w:type="gramEnd"/>
      <w:r>
        <w:rPr>
          <w:sz w:val="24"/>
          <w:szCs w:val="24"/>
        </w:rPr>
        <w:t xml:space="preserve"> gate level simulations and clean-up all the driver’s and </w:t>
      </w:r>
      <w:proofErr w:type="spellStart"/>
      <w:r>
        <w:rPr>
          <w:sz w:val="24"/>
          <w:szCs w:val="24"/>
        </w:rPr>
        <w:t>checker’s</w:t>
      </w:r>
      <w:proofErr w:type="spellEnd"/>
      <w:r>
        <w:rPr>
          <w:sz w:val="24"/>
          <w:szCs w:val="24"/>
        </w:rPr>
        <w:t xml:space="preserve"> of RTL </w:t>
      </w:r>
      <w:proofErr w:type="spellStart"/>
      <w:r>
        <w:rPr>
          <w:sz w:val="24"/>
          <w:szCs w:val="24"/>
        </w:rPr>
        <w:t>testbench</w:t>
      </w:r>
      <w:proofErr w:type="spellEnd"/>
      <w:r>
        <w:rPr>
          <w:rFonts w:ascii="Carlito" w:eastAsia="Liberation Serif" w:hAnsi="Carlito" w:cs="Carlito"/>
          <w:b/>
          <w:bCs/>
          <w:sz w:val="24"/>
          <w:szCs w:val="24"/>
          <w:lang w:bidi="ar-SA"/>
        </w:rPr>
        <w:t xml:space="preserve"> </w:t>
      </w:r>
      <w:r>
        <w:rPr>
          <w:rFonts w:ascii="Carlito" w:eastAsia="Liberation Serif" w:hAnsi="Carlito" w:cs="Carlito"/>
          <w:sz w:val="24"/>
          <w:szCs w:val="24"/>
          <w:lang w:bidi="ar-SA"/>
        </w:rPr>
        <w:t xml:space="preserve"> </w:t>
      </w:r>
      <w:r>
        <w:rPr>
          <w:rFonts w:ascii="Carlito" w:hAnsi="Carlito" w:cs="Carlito"/>
          <w:sz w:val="24"/>
          <w:szCs w:val="24"/>
          <w:lang w:bidi="ar-SA"/>
        </w:rPr>
        <w:t xml:space="preserve">as  the initial TB has internal signal probing at multiple places. </w:t>
      </w:r>
    </w:p>
    <w:p w14:paraId="61779CA0" w14:textId="77777777" w:rsidR="00AD550F" w:rsidRDefault="00AD550F">
      <w:pPr>
        <w:spacing w:after="0" w:line="360" w:lineRule="auto"/>
        <w:jc w:val="both"/>
        <w:rPr>
          <w:rFonts w:ascii="Carlito" w:hAnsi="Carlito" w:cs="Carlito"/>
          <w:b/>
          <w:bCs/>
          <w:sz w:val="24"/>
          <w:szCs w:val="24"/>
        </w:rPr>
      </w:pPr>
    </w:p>
    <w:p w14:paraId="3A9AB961" w14:textId="5CC68173" w:rsidR="001560EE" w:rsidRPr="001560EE" w:rsidRDefault="000D6027">
      <w:pPr>
        <w:spacing w:after="0" w:line="360" w:lineRule="auto"/>
        <w:rPr>
          <w:rFonts w:ascii="Carlito" w:hAnsi="Carlito" w:cs="Carlito"/>
          <w:b/>
          <w:bCs/>
          <w:sz w:val="24"/>
          <w:szCs w:val="24"/>
          <w:lang w:bidi="ar-SA"/>
        </w:rPr>
      </w:pPr>
      <w:r>
        <w:rPr>
          <w:rFonts w:ascii="Carlito" w:hAnsi="Carlito" w:cs="Carlito"/>
          <w:b/>
          <w:bCs/>
          <w:sz w:val="24"/>
          <w:szCs w:val="24"/>
          <w:lang w:bidi="ar-SA"/>
        </w:rPr>
        <w:t>Responsibilities:</w:t>
      </w:r>
    </w:p>
    <w:p w14:paraId="28503486" w14:textId="77777777" w:rsidR="00AD550F" w:rsidRDefault="000D6027">
      <w:pPr>
        <w:pStyle w:val="ListParagraph"/>
        <w:numPr>
          <w:ilvl w:val="0"/>
          <w:numId w:val="2"/>
        </w:numPr>
        <w:tabs>
          <w:tab w:val="left" w:pos="-180"/>
        </w:tabs>
        <w:suppressAutoHyphens w:val="0"/>
        <w:spacing w:after="0"/>
        <w:jc w:val="both"/>
        <w:rPr>
          <w:rFonts w:ascii="Carlito" w:hAnsi="Carlito" w:cs="Carlito"/>
          <w:sz w:val="24"/>
          <w:szCs w:val="24"/>
          <w:lang w:bidi="ar-SA"/>
        </w:rPr>
      </w:pPr>
      <w:proofErr w:type="spellStart"/>
      <w:r>
        <w:rPr>
          <w:rFonts w:ascii="Carlito" w:hAnsi="Carlito" w:cs="Carlito"/>
          <w:sz w:val="24"/>
          <w:szCs w:val="24"/>
          <w:lang w:bidi="ar-SA"/>
        </w:rPr>
        <w:t>Testbench</w:t>
      </w:r>
      <w:proofErr w:type="spellEnd"/>
      <w:r>
        <w:rPr>
          <w:rFonts w:ascii="Carlito" w:hAnsi="Carlito" w:cs="Carlito"/>
          <w:sz w:val="24"/>
          <w:szCs w:val="24"/>
          <w:lang w:bidi="ar-SA"/>
        </w:rPr>
        <w:t xml:space="preserve"> </w:t>
      </w:r>
      <w:proofErr w:type="spellStart"/>
      <w:r>
        <w:rPr>
          <w:rFonts w:ascii="Carlito" w:hAnsi="Carlito" w:cs="Carlito"/>
          <w:sz w:val="24"/>
          <w:szCs w:val="24"/>
          <w:lang w:bidi="ar-SA"/>
        </w:rPr>
        <w:t>cleanup</w:t>
      </w:r>
      <w:proofErr w:type="spellEnd"/>
      <w:r>
        <w:rPr>
          <w:rFonts w:ascii="Carlito" w:hAnsi="Carlito" w:cs="Carlito"/>
          <w:sz w:val="24"/>
          <w:szCs w:val="24"/>
          <w:lang w:bidi="ar-SA"/>
        </w:rPr>
        <w:t xml:space="preserve"> and fixing the RTL and Gate level TB mismatches</w:t>
      </w:r>
    </w:p>
    <w:p w14:paraId="27FBC987" w14:textId="77777777" w:rsidR="00AD550F" w:rsidRDefault="000D6027">
      <w:pPr>
        <w:pStyle w:val="ListParagraph"/>
        <w:numPr>
          <w:ilvl w:val="0"/>
          <w:numId w:val="2"/>
        </w:numPr>
        <w:tabs>
          <w:tab w:val="left" w:pos="-180"/>
        </w:tabs>
        <w:suppressAutoHyphens w:val="0"/>
        <w:spacing w:after="0"/>
        <w:jc w:val="both"/>
        <w:rPr>
          <w:rFonts w:ascii="Carlito" w:hAnsi="Carlito" w:cs="Carlito"/>
          <w:sz w:val="24"/>
          <w:szCs w:val="24"/>
          <w:lang w:bidi="ar-SA"/>
        </w:rPr>
      </w:pPr>
      <w:r>
        <w:rPr>
          <w:rFonts w:ascii="Carlito" w:hAnsi="Carlito" w:cs="Carlito"/>
          <w:sz w:val="24"/>
          <w:szCs w:val="24"/>
          <w:lang w:bidi="ar-SA"/>
        </w:rPr>
        <w:t>Correcting the checkers</w:t>
      </w:r>
    </w:p>
    <w:p w14:paraId="016F1983" w14:textId="77777777" w:rsidR="00AD550F" w:rsidRDefault="000D6027">
      <w:pPr>
        <w:pStyle w:val="ListParagraph"/>
        <w:numPr>
          <w:ilvl w:val="0"/>
          <w:numId w:val="2"/>
        </w:numPr>
        <w:tabs>
          <w:tab w:val="left" w:pos="-180"/>
        </w:tabs>
        <w:suppressAutoHyphens w:val="0"/>
        <w:spacing w:after="0"/>
        <w:jc w:val="both"/>
        <w:rPr>
          <w:rFonts w:ascii="Carlito" w:hAnsi="Carlito" w:cs="Carlito"/>
          <w:sz w:val="24"/>
          <w:szCs w:val="24"/>
          <w:lang w:bidi="ar-SA"/>
        </w:rPr>
      </w:pPr>
      <w:r>
        <w:rPr>
          <w:rFonts w:ascii="Carlito" w:hAnsi="Carlito" w:cs="Carlito"/>
          <w:sz w:val="24"/>
          <w:szCs w:val="24"/>
          <w:lang w:bidi="ar-SA"/>
        </w:rPr>
        <w:t>Debugging the multi million gates design.</w:t>
      </w:r>
    </w:p>
    <w:p w14:paraId="1E32656C" w14:textId="77777777" w:rsidR="00AD550F" w:rsidRDefault="000D6027">
      <w:pPr>
        <w:pStyle w:val="ListParagraph"/>
        <w:numPr>
          <w:ilvl w:val="0"/>
          <w:numId w:val="2"/>
        </w:numPr>
        <w:tabs>
          <w:tab w:val="left" w:pos="-180"/>
        </w:tabs>
        <w:suppressAutoHyphens w:val="0"/>
        <w:spacing w:after="0"/>
        <w:jc w:val="both"/>
        <w:rPr>
          <w:rFonts w:ascii="Carlito" w:hAnsi="Carlito" w:cs="Carlito"/>
          <w:lang w:bidi="ar-SA"/>
        </w:rPr>
      </w:pPr>
      <w:r>
        <w:rPr>
          <w:rFonts w:ascii="Carlito" w:hAnsi="Carlito" w:cs="Carlito"/>
          <w:sz w:val="24"/>
          <w:szCs w:val="24"/>
          <w:lang w:bidi="ar-SA"/>
        </w:rPr>
        <w:t>Simulating the test case for GLS with SDF.</w:t>
      </w:r>
    </w:p>
    <w:p w14:paraId="0E69A7DF" w14:textId="77777777" w:rsidR="00AD550F" w:rsidRDefault="00AD550F">
      <w:pPr>
        <w:pStyle w:val="ListParagraph"/>
        <w:tabs>
          <w:tab w:val="left" w:pos="-180"/>
        </w:tabs>
        <w:suppressAutoHyphens w:val="0"/>
        <w:spacing w:after="0"/>
        <w:jc w:val="both"/>
        <w:rPr>
          <w:rFonts w:ascii="Carlito" w:hAnsi="Carlito" w:cs="Carlito"/>
          <w:lang w:bidi="ar-SA"/>
        </w:rPr>
      </w:pPr>
    </w:p>
    <w:p w14:paraId="0659C781" w14:textId="77777777" w:rsidR="00AD550F" w:rsidRDefault="000D6027">
      <w:pPr>
        <w:pStyle w:val="Achievement"/>
        <w:tabs>
          <w:tab w:val="left" w:pos="-180"/>
        </w:tabs>
        <w:suppressAutoHyphens w:val="0"/>
        <w:spacing w:after="0" w:line="360" w:lineRule="auto"/>
        <w:ind w:left="0" w:right="0"/>
        <w:jc w:val="both"/>
        <w:rPr>
          <w:sz w:val="24"/>
          <w:szCs w:val="24"/>
        </w:rPr>
      </w:pPr>
      <w:r>
        <w:rPr>
          <w:rFonts w:ascii="Carlito" w:hAnsi="Carlito" w:cs="Carlito"/>
          <w:b/>
          <w:bCs/>
          <w:sz w:val="22"/>
          <w:szCs w:val="22"/>
          <w:lang w:bidi="ar-SA"/>
        </w:rPr>
        <w:t>Key Challenges and Identified Issues:</w:t>
      </w:r>
    </w:p>
    <w:p w14:paraId="3D476582" w14:textId="77777777" w:rsidR="00AD550F" w:rsidRDefault="000D6027">
      <w:pPr>
        <w:pStyle w:val="ListParagraph"/>
        <w:numPr>
          <w:ilvl w:val="0"/>
          <w:numId w:val="8"/>
        </w:numPr>
        <w:tabs>
          <w:tab w:val="left" w:pos="-270"/>
        </w:tabs>
        <w:suppressAutoHyphens w:val="0"/>
        <w:jc w:val="both"/>
        <w:rPr>
          <w:rFonts w:ascii="Carlito" w:hAnsi="Carlito" w:cs="Carlito"/>
          <w:sz w:val="24"/>
          <w:szCs w:val="24"/>
          <w:lang w:bidi="ar-SA"/>
        </w:rPr>
      </w:pPr>
      <w:r>
        <w:rPr>
          <w:sz w:val="24"/>
          <w:szCs w:val="24"/>
        </w:rPr>
        <w:t>Non-</w:t>
      </w:r>
      <w:proofErr w:type="spellStart"/>
      <w:r>
        <w:rPr>
          <w:sz w:val="24"/>
          <w:szCs w:val="24"/>
        </w:rPr>
        <w:t>resetable</w:t>
      </w:r>
      <w:proofErr w:type="spellEnd"/>
      <w:r>
        <w:rPr>
          <w:sz w:val="24"/>
          <w:szCs w:val="24"/>
        </w:rPr>
        <w:t xml:space="preserve"> flops, Dual port memories (simultaneously access), Huge delay in pre SDF </w:t>
      </w:r>
      <w:proofErr w:type="gramStart"/>
      <w:r>
        <w:rPr>
          <w:sz w:val="24"/>
          <w:szCs w:val="24"/>
        </w:rPr>
        <w:t xml:space="preserve">and </w:t>
      </w:r>
      <w:r>
        <w:rPr>
          <w:rFonts w:ascii="Carlito" w:eastAsia="Liberation Serif" w:hAnsi="Carlito" w:cs="Carlito"/>
          <w:b/>
          <w:bCs/>
          <w:sz w:val="24"/>
          <w:szCs w:val="24"/>
          <w:lang w:bidi="ar-SA"/>
        </w:rPr>
        <w:t xml:space="preserve"> </w:t>
      </w:r>
      <w:r>
        <w:rPr>
          <w:rFonts w:ascii="Carlito" w:hAnsi="Carlito" w:cs="Carlito"/>
          <w:sz w:val="24"/>
          <w:szCs w:val="24"/>
          <w:lang w:bidi="ar-SA"/>
        </w:rPr>
        <w:t>reset</w:t>
      </w:r>
      <w:proofErr w:type="gramEnd"/>
      <w:r>
        <w:rPr>
          <w:rFonts w:ascii="Carlito" w:hAnsi="Carlito" w:cs="Carlito"/>
          <w:sz w:val="24"/>
          <w:szCs w:val="24"/>
          <w:lang w:bidi="ar-SA"/>
        </w:rPr>
        <w:t xml:space="preserve">  timing bugs etc.</w:t>
      </w:r>
    </w:p>
    <w:p w14:paraId="770E12EA" w14:textId="77777777" w:rsidR="00AD550F" w:rsidRDefault="000D6027">
      <w:pPr>
        <w:pStyle w:val="ListParagraph"/>
        <w:numPr>
          <w:ilvl w:val="0"/>
          <w:numId w:val="8"/>
        </w:numPr>
        <w:tabs>
          <w:tab w:val="left" w:pos="-270"/>
        </w:tabs>
        <w:suppressAutoHyphens w:val="0"/>
        <w:jc w:val="both"/>
        <w:rPr>
          <w:rFonts w:ascii="Carlito" w:hAnsi="Carlito" w:cs="Carlito"/>
          <w:sz w:val="24"/>
          <w:szCs w:val="24"/>
          <w:lang w:bidi="ar-SA"/>
        </w:rPr>
      </w:pPr>
      <w:r>
        <w:rPr>
          <w:rFonts w:ascii="Carlito" w:hAnsi="Carlito" w:cs="Carlito"/>
          <w:sz w:val="24"/>
          <w:szCs w:val="24"/>
          <w:lang w:bidi="ar-SA"/>
        </w:rPr>
        <w:t>Debugging on optimized netlist.</w:t>
      </w:r>
    </w:p>
    <w:p w14:paraId="71F885B4" w14:textId="77777777" w:rsidR="00AD550F" w:rsidRDefault="000D6027">
      <w:pPr>
        <w:pStyle w:val="ListParagraph"/>
        <w:numPr>
          <w:ilvl w:val="0"/>
          <w:numId w:val="8"/>
        </w:numPr>
        <w:tabs>
          <w:tab w:val="left" w:pos="-270"/>
        </w:tabs>
        <w:suppressAutoHyphens w:val="0"/>
        <w:jc w:val="both"/>
        <w:rPr>
          <w:rFonts w:ascii="Carlito" w:hAnsi="Carlito" w:cs="Carlito"/>
          <w:sz w:val="24"/>
          <w:szCs w:val="24"/>
          <w:lang w:bidi="ar-SA"/>
        </w:rPr>
      </w:pPr>
      <w:r>
        <w:rPr>
          <w:rFonts w:ascii="Carlito" w:hAnsi="Carlito" w:cs="Carlito"/>
          <w:sz w:val="24"/>
          <w:szCs w:val="24"/>
          <w:lang w:bidi="ar-SA"/>
        </w:rPr>
        <w:t>The dump size is very huge and debugging and tracing the signals requires much more time.</w:t>
      </w:r>
    </w:p>
    <w:p w14:paraId="662E3D67" w14:textId="77777777" w:rsidR="00AD550F" w:rsidRDefault="000D6027">
      <w:pPr>
        <w:pStyle w:val="ListParagraph"/>
        <w:numPr>
          <w:ilvl w:val="0"/>
          <w:numId w:val="8"/>
        </w:numPr>
        <w:tabs>
          <w:tab w:val="left" w:pos="-270"/>
        </w:tabs>
        <w:suppressAutoHyphens w:val="0"/>
        <w:jc w:val="both"/>
        <w:rPr>
          <w:rFonts w:ascii="Carlito" w:hAnsi="Carlito" w:cs="Carlito"/>
          <w:sz w:val="24"/>
          <w:szCs w:val="24"/>
          <w:lang w:bidi="ar-SA"/>
        </w:rPr>
      </w:pPr>
      <w:r>
        <w:rPr>
          <w:rFonts w:ascii="Carlito" w:hAnsi="Carlito" w:cs="Carlito"/>
          <w:sz w:val="24"/>
          <w:szCs w:val="24"/>
          <w:lang w:bidi="ar-SA"/>
        </w:rPr>
        <w:lastRenderedPageBreak/>
        <w:t xml:space="preserve">Studied </w:t>
      </w:r>
      <w:proofErr w:type="spellStart"/>
      <w:r>
        <w:rPr>
          <w:rFonts w:ascii="Carlito" w:hAnsi="Carlito" w:cs="Carlito"/>
          <w:sz w:val="24"/>
          <w:szCs w:val="24"/>
          <w:lang w:bidi="ar-SA"/>
        </w:rPr>
        <w:t>questasim</w:t>
      </w:r>
      <w:proofErr w:type="spellEnd"/>
      <w:r>
        <w:rPr>
          <w:rFonts w:ascii="Carlito" w:hAnsi="Carlito" w:cs="Carlito"/>
          <w:sz w:val="24"/>
          <w:szCs w:val="24"/>
          <w:lang w:bidi="ar-SA"/>
        </w:rPr>
        <w:t xml:space="preserve"> gate level optimization methods and get it implemented on latest simulation environment reducing the simulation time 3 days to 1 day with optimized netlist.</w:t>
      </w:r>
    </w:p>
    <w:p w14:paraId="16F691BB" w14:textId="77777777" w:rsidR="00AD550F" w:rsidRDefault="000D6027">
      <w:pPr>
        <w:pStyle w:val="ListParagraph"/>
        <w:numPr>
          <w:ilvl w:val="0"/>
          <w:numId w:val="8"/>
        </w:numPr>
        <w:tabs>
          <w:tab w:val="left" w:pos="-270"/>
        </w:tabs>
        <w:suppressAutoHyphens w:val="0"/>
        <w:jc w:val="both"/>
        <w:rPr>
          <w:rFonts w:ascii="Carlito" w:hAnsi="Carlito" w:cs="Carlito"/>
          <w:sz w:val="24"/>
          <w:szCs w:val="24"/>
          <w:lang w:bidi="ar-SA"/>
        </w:rPr>
      </w:pPr>
      <w:r>
        <w:rPr>
          <w:rFonts w:ascii="Carlito" w:hAnsi="Carlito" w:cs="Carlito"/>
          <w:sz w:val="24"/>
          <w:szCs w:val="24"/>
          <w:lang w:bidi="ar-SA"/>
        </w:rPr>
        <w:t>Got all memories initialized and also corrected internal probing in the checkers.</w:t>
      </w:r>
    </w:p>
    <w:p w14:paraId="0C416956" w14:textId="77777777" w:rsidR="00AD550F" w:rsidRDefault="000D6027">
      <w:pPr>
        <w:pStyle w:val="ListParagraph"/>
        <w:numPr>
          <w:ilvl w:val="0"/>
          <w:numId w:val="8"/>
        </w:numPr>
        <w:tabs>
          <w:tab w:val="left" w:pos="-270"/>
        </w:tabs>
        <w:suppressAutoHyphens w:val="0"/>
        <w:jc w:val="both"/>
        <w:rPr>
          <w:rFonts w:ascii="Carlito" w:eastAsia="Carlito" w:hAnsi="Carlito" w:cs="Carlito"/>
          <w:b/>
          <w:bCs/>
          <w:lang w:bidi="ar-SA"/>
        </w:rPr>
      </w:pPr>
      <w:r>
        <w:rPr>
          <w:rFonts w:ascii="Carlito" w:hAnsi="Carlito" w:cs="Carlito"/>
          <w:sz w:val="24"/>
          <w:szCs w:val="24"/>
          <w:lang w:bidi="ar-SA"/>
        </w:rPr>
        <w:t xml:space="preserve">Identified zero delay glitches causing simulation go wrong in the Riviera </w:t>
      </w:r>
      <w:proofErr w:type="gramStart"/>
      <w:r>
        <w:rPr>
          <w:rFonts w:ascii="Carlito" w:hAnsi="Carlito" w:cs="Carlito"/>
          <w:sz w:val="24"/>
          <w:szCs w:val="24"/>
          <w:lang w:bidi="ar-SA"/>
        </w:rPr>
        <w:t>environment ,</w:t>
      </w:r>
      <w:proofErr w:type="gramEnd"/>
      <w:r>
        <w:rPr>
          <w:rFonts w:ascii="Carlito" w:hAnsi="Carlito" w:cs="Carlito"/>
          <w:sz w:val="24"/>
          <w:szCs w:val="24"/>
          <w:lang w:bidi="ar-SA"/>
        </w:rPr>
        <w:t xml:space="preserve"> causing simulation failure and data mismatch. </w:t>
      </w:r>
    </w:p>
    <w:p w14:paraId="4472B6C6" w14:textId="77777777" w:rsidR="00AD550F" w:rsidRDefault="000D6027">
      <w:pPr>
        <w:pStyle w:val="ListParagraph"/>
        <w:tabs>
          <w:tab w:val="left" w:pos="-270"/>
        </w:tabs>
        <w:suppressAutoHyphens w:val="0"/>
        <w:spacing w:after="0" w:line="360" w:lineRule="auto"/>
        <w:ind w:left="0"/>
        <w:jc w:val="both"/>
        <w:rPr>
          <w:rFonts w:ascii="Carlito" w:hAnsi="Carlito" w:cs="Carlito"/>
          <w:b/>
          <w:bCs/>
          <w:sz w:val="28"/>
          <w:szCs w:val="28"/>
          <w:lang w:bidi="ar-SA"/>
        </w:rPr>
      </w:pPr>
      <w:r>
        <w:rPr>
          <w:rFonts w:ascii="Carlito" w:eastAsia="Carlito" w:hAnsi="Carlito" w:cs="Carlito"/>
          <w:b/>
          <w:bCs/>
          <w:lang w:bidi="ar-SA"/>
        </w:rPr>
        <w:t xml:space="preserve">             </w:t>
      </w:r>
    </w:p>
    <w:p w14:paraId="7FDA9C0C" w14:textId="742BAD5C" w:rsidR="00AD550F" w:rsidRDefault="000D6027">
      <w:pPr>
        <w:spacing w:after="0" w:line="360" w:lineRule="auto"/>
        <w:rPr>
          <w:rFonts w:ascii="Carlito" w:hAnsi="Carlito" w:cs="Carlito"/>
          <w:b/>
          <w:bCs/>
          <w:sz w:val="24"/>
          <w:szCs w:val="24"/>
        </w:rPr>
      </w:pPr>
      <w:r>
        <w:rPr>
          <w:rFonts w:ascii="Carlito" w:hAnsi="Carlito" w:cs="Carlito"/>
          <w:b/>
          <w:bCs/>
          <w:sz w:val="28"/>
          <w:szCs w:val="28"/>
          <w:lang w:bidi="ar-SA"/>
        </w:rPr>
        <w:t>SOC verification: I2C peripheral subsystem</w:t>
      </w:r>
      <w:r w:rsidR="000A6C59">
        <w:rPr>
          <w:rFonts w:ascii="Carlito" w:hAnsi="Carlito" w:cs="Carlito"/>
          <w:b/>
          <w:bCs/>
          <w:sz w:val="28"/>
          <w:szCs w:val="28"/>
          <w:lang w:bidi="ar-SA"/>
        </w:rPr>
        <w:t xml:space="preserve"> (Sept 2018-Nov 2018)</w:t>
      </w:r>
    </w:p>
    <w:p w14:paraId="00A17B90" w14:textId="77777777" w:rsidR="00AD550F" w:rsidRDefault="000D6027">
      <w:pPr>
        <w:pStyle w:val="ListParagraph"/>
        <w:spacing w:after="0" w:line="360" w:lineRule="auto"/>
        <w:rPr>
          <w:rFonts w:ascii="Carlito" w:hAnsi="Carlito" w:cs="Carlito"/>
          <w:b/>
          <w:bCs/>
          <w:sz w:val="24"/>
          <w:szCs w:val="24"/>
        </w:rPr>
      </w:pPr>
      <w:r>
        <w:rPr>
          <w:rFonts w:ascii="Carlito" w:hAnsi="Carlito" w:cs="Carlito"/>
          <w:b/>
          <w:bCs/>
          <w:sz w:val="24"/>
          <w:szCs w:val="24"/>
        </w:rPr>
        <w:t xml:space="preserve">HVL/HDL                    </w:t>
      </w:r>
      <w:proofErr w:type="gramStart"/>
      <w:r>
        <w:rPr>
          <w:rFonts w:ascii="Carlito" w:hAnsi="Carlito" w:cs="Carlito"/>
          <w:b/>
          <w:bCs/>
          <w:sz w:val="24"/>
          <w:szCs w:val="24"/>
        </w:rPr>
        <w:t>:</w:t>
      </w:r>
      <w:r>
        <w:rPr>
          <w:rFonts w:ascii="Carlito" w:hAnsi="Carlito" w:cs="Carlito"/>
          <w:sz w:val="24"/>
          <w:szCs w:val="24"/>
        </w:rPr>
        <w:t>System</w:t>
      </w:r>
      <w:proofErr w:type="gramEnd"/>
      <w:r>
        <w:rPr>
          <w:rFonts w:ascii="Carlito" w:hAnsi="Carlito" w:cs="Carlito"/>
          <w:sz w:val="24"/>
          <w:szCs w:val="24"/>
        </w:rPr>
        <w:t xml:space="preserve"> Verilog and C</w:t>
      </w:r>
    </w:p>
    <w:p w14:paraId="4E0DF8E3" w14:textId="77777777" w:rsidR="00AD550F" w:rsidRDefault="000D6027">
      <w:pPr>
        <w:pStyle w:val="ListParagraph"/>
        <w:spacing w:after="0" w:line="360" w:lineRule="auto"/>
        <w:rPr>
          <w:rFonts w:ascii="Carlito" w:hAnsi="Carlito" w:cs="Carlito"/>
          <w:b/>
          <w:bCs/>
          <w:sz w:val="24"/>
          <w:szCs w:val="24"/>
        </w:rPr>
      </w:pPr>
      <w:r>
        <w:rPr>
          <w:rFonts w:ascii="Carlito" w:hAnsi="Carlito" w:cs="Carlito"/>
          <w:b/>
          <w:bCs/>
          <w:sz w:val="24"/>
          <w:szCs w:val="24"/>
        </w:rPr>
        <w:t xml:space="preserve">TB Methodology      </w:t>
      </w:r>
      <w:proofErr w:type="gramStart"/>
      <w:r>
        <w:rPr>
          <w:rFonts w:ascii="Carlito" w:hAnsi="Carlito" w:cs="Carlito"/>
          <w:b/>
          <w:bCs/>
          <w:sz w:val="24"/>
          <w:szCs w:val="24"/>
        </w:rPr>
        <w:t>:</w:t>
      </w:r>
      <w:r>
        <w:rPr>
          <w:rFonts w:ascii="Carlito" w:hAnsi="Carlito" w:cs="Carlito"/>
          <w:sz w:val="24"/>
          <w:szCs w:val="24"/>
        </w:rPr>
        <w:t>Verilog</w:t>
      </w:r>
      <w:proofErr w:type="gramEnd"/>
    </w:p>
    <w:p w14:paraId="0911F170" w14:textId="77777777" w:rsidR="00AD550F" w:rsidRDefault="000D6027">
      <w:pPr>
        <w:pStyle w:val="ListParagraph"/>
        <w:spacing w:after="0" w:line="360" w:lineRule="auto"/>
        <w:rPr>
          <w:rFonts w:ascii="Carlito" w:hAnsi="Carlito" w:cs="Carlito"/>
          <w:b/>
          <w:bCs/>
          <w:sz w:val="24"/>
          <w:szCs w:val="24"/>
        </w:rPr>
      </w:pPr>
      <w:r>
        <w:rPr>
          <w:rFonts w:ascii="Carlito" w:hAnsi="Carlito" w:cs="Carlito"/>
          <w:b/>
          <w:bCs/>
          <w:sz w:val="24"/>
          <w:szCs w:val="24"/>
        </w:rPr>
        <w:t>EDA Tools</w:t>
      </w:r>
      <w:r>
        <w:rPr>
          <w:rFonts w:ascii="Carlito" w:hAnsi="Carlito" w:cs="Carlito"/>
          <w:b/>
          <w:bCs/>
          <w:sz w:val="24"/>
          <w:szCs w:val="24"/>
        </w:rPr>
        <w:tab/>
        <w:t xml:space="preserve">          </w:t>
      </w:r>
      <w:proofErr w:type="gramStart"/>
      <w:r>
        <w:rPr>
          <w:rFonts w:ascii="Carlito" w:hAnsi="Carlito" w:cs="Carlito"/>
          <w:b/>
          <w:bCs/>
          <w:sz w:val="24"/>
          <w:szCs w:val="24"/>
        </w:rPr>
        <w:t>:</w:t>
      </w:r>
      <w:r>
        <w:rPr>
          <w:rFonts w:ascii="Carlito" w:hAnsi="Carlito" w:cs="Carlito"/>
          <w:sz w:val="24"/>
          <w:szCs w:val="24"/>
        </w:rPr>
        <w:t>Cadence</w:t>
      </w:r>
      <w:proofErr w:type="gramEnd"/>
      <w:r>
        <w:rPr>
          <w:rFonts w:ascii="Carlito" w:hAnsi="Carlito" w:cs="Carlito"/>
          <w:sz w:val="24"/>
          <w:szCs w:val="24"/>
        </w:rPr>
        <w:t xml:space="preserve"> </w:t>
      </w:r>
      <w:proofErr w:type="spellStart"/>
      <w:r>
        <w:rPr>
          <w:rFonts w:ascii="Carlito" w:hAnsi="Carlito" w:cs="Carlito"/>
          <w:sz w:val="24"/>
          <w:szCs w:val="24"/>
        </w:rPr>
        <w:t>NCSim</w:t>
      </w:r>
      <w:proofErr w:type="spellEnd"/>
      <w:r>
        <w:rPr>
          <w:rFonts w:ascii="Carlito" w:hAnsi="Carlito" w:cs="Carlito"/>
          <w:sz w:val="24"/>
          <w:szCs w:val="24"/>
        </w:rPr>
        <w:t xml:space="preserve">, </w:t>
      </w:r>
      <w:proofErr w:type="spellStart"/>
      <w:r>
        <w:rPr>
          <w:rFonts w:ascii="Carlito" w:hAnsi="Carlito" w:cs="Carlito"/>
          <w:sz w:val="24"/>
          <w:szCs w:val="24"/>
        </w:rPr>
        <w:t>SimVision</w:t>
      </w:r>
      <w:proofErr w:type="spellEnd"/>
      <w:r>
        <w:rPr>
          <w:rFonts w:ascii="Carlito" w:hAnsi="Carlito" w:cs="Carlito"/>
          <w:sz w:val="24"/>
          <w:szCs w:val="24"/>
        </w:rPr>
        <w:t>, IMC</w:t>
      </w:r>
    </w:p>
    <w:p w14:paraId="106813E2" w14:textId="77777777" w:rsidR="00AD550F" w:rsidRDefault="00AD550F">
      <w:pPr>
        <w:spacing w:after="0" w:line="360" w:lineRule="auto"/>
        <w:ind w:left="720"/>
        <w:rPr>
          <w:rFonts w:ascii="Carlito" w:hAnsi="Carlito" w:cs="Carlito"/>
          <w:b/>
          <w:bCs/>
          <w:sz w:val="24"/>
          <w:szCs w:val="24"/>
        </w:rPr>
      </w:pPr>
    </w:p>
    <w:p w14:paraId="03CF6F71" w14:textId="77777777" w:rsidR="00AD550F" w:rsidRDefault="000D6027">
      <w:pPr>
        <w:spacing w:after="0" w:line="360" w:lineRule="auto"/>
        <w:ind w:right="320"/>
        <w:jc w:val="both"/>
      </w:pPr>
      <w:r>
        <w:rPr>
          <w:rFonts w:ascii="Carlito" w:hAnsi="Carlito" w:cs="Carlito"/>
          <w:b/>
          <w:bCs/>
          <w:sz w:val="24"/>
          <w:szCs w:val="24"/>
        </w:rPr>
        <w:t xml:space="preserve">Description: </w:t>
      </w:r>
      <w:r>
        <w:rPr>
          <w:rFonts w:ascii="Carlito" w:hAnsi="Carlito" w:cs="Carlito"/>
          <w:sz w:val="24"/>
          <w:szCs w:val="24"/>
          <w:lang w:bidi="ar-SA"/>
        </w:rPr>
        <w:t xml:space="preserve">I2C (Inter-IC) is a 2-wire serial interface protocol with ARC770D processor. On SOC I2C functions as master only, in two modes: normal and fast, allows clock stretching. Command and data FIFOs enable process of transmit, receive using standard external signals Serial clock (SCL) and Serial Data (SDA). Operation initiates with a start bit, address, read/write operation, ack, data and terminates at stop bit. I2C interfaces with AMBA APB on </w:t>
      </w:r>
      <w:proofErr w:type="spellStart"/>
      <w:r>
        <w:rPr>
          <w:rFonts w:ascii="Carlito" w:hAnsi="Carlito" w:cs="Carlito"/>
          <w:sz w:val="24"/>
          <w:szCs w:val="24"/>
          <w:lang w:bidi="ar-SA"/>
        </w:rPr>
        <w:t>SoC.</w:t>
      </w:r>
      <w:proofErr w:type="spellEnd"/>
    </w:p>
    <w:p w14:paraId="47F2E737" w14:textId="77777777" w:rsidR="00AD550F" w:rsidRDefault="00AD550F">
      <w:pPr>
        <w:spacing w:after="0" w:line="360" w:lineRule="auto"/>
        <w:ind w:right="320"/>
      </w:pPr>
    </w:p>
    <w:p w14:paraId="4C9D066A" w14:textId="77777777" w:rsidR="00AD550F" w:rsidRDefault="000D6027">
      <w:pPr>
        <w:spacing w:after="0" w:line="360" w:lineRule="auto"/>
        <w:ind w:right="320"/>
        <w:rPr>
          <w:rFonts w:ascii="Carlito" w:hAnsi="Carlito" w:cs="Carlito"/>
          <w:sz w:val="24"/>
          <w:szCs w:val="24"/>
        </w:rPr>
      </w:pPr>
      <w:r>
        <w:rPr>
          <w:rFonts w:ascii="Carlito" w:hAnsi="Carlito" w:cs="Carlito"/>
          <w:b/>
          <w:bCs/>
          <w:sz w:val="24"/>
          <w:szCs w:val="24"/>
        </w:rPr>
        <w:t>Responsibilities:</w:t>
      </w:r>
    </w:p>
    <w:p w14:paraId="3F0BFDC1" w14:textId="77777777" w:rsidR="00AD550F" w:rsidRDefault="000D6027">
      <w:pPr>
        <w:numPr>
          <w:ilvl w:val="0"/>
          <w:numId w:val="3"/>
        </w:numPr>
        <w:spacing w:after="0" w:line="360" w:lineRule="auto"/>
        <w:rPr>
          <w:rFonts w:ascii="Carlito" w:hAnsi="Carlito" w:cs="Carlito"/>
          <w:sz w:val="24"/>
          <w:szCs w:val="24"/>
        </w:rPr>
      </w:pPr>
      <w:r>
        <w:rPr>
          <w:rFonts w:ascii="Carlito" w:hAnsi="Carlito" w:cs="Carlito"/>
          <w:sz w:val="24"/>
          <w:szCs w:val="24"/>
        </w:rPr>
        <w:t>Understood the SOC-I2C Specification.</w:t>
      </w:r>
    </w:p>
    <w:p w14:paraId="4A12A882" w14:textId="77777777" w:rsidR="00AD550F" w:rsidRDefault="000D6027">
      <w:pPr>
        <w:numPr>
          <w:ilvl w:val="0"/>
          <w:numId w:val="3"/>
        </w:numPr>
        <w:spacing w:after="0" w:line="360" w:lineRule="auto"/>
        <w:rPr>
          <w:rFonts w:ascii="Carlito" w:hAnsi="Carlito" w:cs="Carlito"/>
          <w:sz w:val="24"/>
          <w:szCs w:val="24"/>
        </w:rPr>
      </w:pPr>
      <w:r>
        <w:rPr>
          <w:rFonts w:ascii="Carlito" w:hAnsi="Carlito" w:cs="Carlito"/>
          <w:sz w:val="24"/>
          <w:szCs w:val="24"/>
        </w:rPr>
        <w:t>Understood booting process and interrupt handling.</w:t>
      </w:r>
    </w:p>
    <w:p w14:paraId="48D7636F" w14:textId="77777777" w:rsidR="00AD550F" w:rsidRDefault="000D6027">
      <w:pPr>
        <w:numPr>
          <w:ilvl w:val="0"/>
          <w:numId w:val="3"/>
        </w:numPr>
        <w:spacing w:after="0" w:line="360" w:lineRule="auto"/>
        <w:rPr>
          <w:rFonts w:ascii="Carlito" w:hAnsi="Carlito" w:cs="Carlito"/>
          <w:sz w:val="24"/>
          <w:szCs w:val="24"/>
          <w:lang w:bidi="ar-SA"/>
        </w:rPr>
      </w:pPr>
      <w:r>
        <w:rPr>
          <w:rFonts w:ascii="Carlito" w:hAnsi="Carlito" w:cs="Carlito"/>
          <w:sz w:val="24"/>
          <w:szCs w:val="24"/>
        </w:rPr>
        <w:t>Developed C test cases to verify the BUS and Interrupts.</w:t>
      </w:r>
    </w:p>
    <w:p w14:paraId="0A0E7BDC" w14:textId="77777777" w:rsidR="00AD550F" w:rsidRDefault="000D6027">
      <w:pPr>
        <w:numPr>
          <w:ilvl w:val="0"/>
          <w:numId w:val="3"/>
        </w:numPr>
        <w:spacing w:after="0" w:line="360" w:lineRule="auto"/>
        <w:rPr>
          <w:rFonts w:ascii="Carlito" w:hAnsi="Carlito" w:cs="Carlito"/>
          <w:sz w:val="24"/>
          <w:szCs w:val="24"/>
        </w:rPr>
      </w:pPr>
      <w:r>
        <w:rPr>
          <w:rFonts w:ascii="Carlito" w:hAnsi="Carlito" w:cs="Carlito"/>
          <w:sz w:val="24"/>
          <w:szCs w:val="24"/>
          <w:lang w:bidi="ar-SA"/>
        </w:rPr>
        <w:t xml:space="preserve">Verify connectivity between I2C </w:t>
      </w:r>
      <w:proofErr w:type="gramStart"/>
      <w:r>
        <w:rPr>
          <w:rFonts w:ascii="Carlito" w:hAnsi="Carlito" w:cs="Carlito"/>
          <w:sz w:val="24"/>
          <w:szCs w:val="24"/>
          <w:lang w:bidi="ar-SA"/>
        </w:rPr>
        <w:t>and  processor</w:t>
      </w:r>
      <w:proofErr w:type="gramEnd"/>
      <w:r>
        <w:rPr>
          <w:rFonts w:ascii="Carlito" w:hAnsi="Carlito" w:cs="Carlito"/>
          <w:sz w:val="24"/>
          <w:szCs w:val="24"/>
          <w:lang w:bidi="ar-SA"/>
        </w:rPr>
        <w:t xml:space="preserve"> .</w:t>
      </w:r>
    </w:p>
    <w:p w14:paraId="68B254ED" w14:textId="77777777" w:rsidR="00AD550F" w:rsidRDefault="000D6027">
      <w:pPr>
        <w:numPr>
          <w:ilvl w:val="0"/>
          <w:numId w:val="3"/>
        </w:numPr>
        <w:spacing w:after="0" w:line="360" w:lineRule="auto"/>
      </w:pPr>
      <w:r>
        <w:rPr>
          <w:rFonts w:ascii="Carlito" w:hAnsi="Carlito" w:cs="Carlito"/>
          <w:sz w:val="24"/>
          <w:szCs w:val="24"/>
        </w:rPr>
        <w:t xml:space="preserve">Understood SOC Test Bench Architecture and </w:t>
      </w:r>
      <w:proofErr w:type="gramStart"/>
      <w:r>
        <w:rPr>
          <w:rFonts w:ascii="Carlito" w:hAnsi="Carlito" w:cs="Carlito"/>
          <w:sz w:val="24"/>
          <w:szCs w:val="24"/>
        </w:rPr>
        <w:t>verification  environment</w:t>
      </w:r>
      <w:proofErr w:type="gramEnd"/>
      <w:r>
        <w:rPr>
          <w:rFonts w:ascii="Carlito" w:hAnsi="Carlito" w:cs="Carlito"/>
          <w:sz w:val="24"/>
          <w:szCs w:val="24"/>
        </w:rPr>
        <w:t>.</w:t>
      </w:r>
    </w:p>
    <w:p w14:paraId="1C70F62B" w14:textId="77777777" w:rsidR="00AD550F" w:rsidRDefault="00AD550F">
      <w:pPr>
        <w:spacing w:after="0" w:line="360" w:lineRule="auto"/>
      </w:pPr>
    </w:p>
    <w:p w14:paraId="34A0A2F1" w14:textId="58F37CC4" w:rsidR="00AD550F" w:rsidRDefault="000D6027">
      <w:pPr>
        <w:spacing w:after="0" w:line="360" w:lineRule="auto"/>
        <w:rPr>
          <w:rFonts w:ascii="Carlito" w:eastAsia="Carlito" w:hAnsi="Carlito" w:cs="Carlito"/>
          <w:b/>
          <w:bCs/>
          <w:sz w:val="24"/>
          <w:szCs w:val="24"/>
        </w:rPr>
      </w:pPr>
      <w:r>
        <w:rPr>
          <w:rFonts w:ascii="Carlito" w:hAnsi="Carlito" w:cs="Carlito"/>
          <w:b/>
          <w:bCs/>
          <w:sz w:val="28"/>
          <w:szCs w:val="28"/>
        </w:rPr>
        <w:t xml:space="preserve">SOC verification: SPI peripheral </w:t>
      </w:r>
      <w:proofErr w:type="gramStart"/>
      <w:r>
        <w:rPr>
          <w:rFonts w:ascii="Carlito" w:hAnsi="Carlito" w:cs="Carlito"/>
          <w:b/>
          <w:bCs/>
          <w:sz w:val="28"/>
          <w:szCs w:val="28"/>
        </w:rPr>
        <w:t>subsystem</w:t>
      </w:r>
      <w:r w:rsidR="000A6C59">
        <w:rPr>
          <w:rFonts w:ascii="Carlito" w:hAnsi="Carlito" w:cs="Carlito"/>
          <w:b/>
          <w:bCs/>
          <w:sz w:val="28"/>
          <w:szCs w:val="28"/>
        </w:rPr>
        <w:t>(</w:t>
      </w:r>
      <w:proofErr w:type="gramEnd"/>
      <w:r w:rsidR="000A6C59">
        <w:rPr>
          <w:rFonts w:ascii="Carlito" w:hAnsi="Carlito" w:cs="Carlito"/>
          <w:b/>
          <w:bCs/>
          <w:sz w:val="28"/>
          <w:szCs w:val="28"/>
        </w:rPr>
        <w:t>June 2018 to August 2018)</w:t>
      </w:r>
    </w:p>
    <w:p w14:paraId="1197D0CB" w14:textId="13FCB082" w:rsidR="00AD550F" w:rsidRDefault="000D6027">
      <w:pPr>
        <w:spacing w:after="0" w:line="360" w:lineRule="auto"/>
        <w:rPr>
          <w:rFonts w:ascii="Carlito" w:eastAsia="Carlito" w:hAnsi="Carlito" w:cs="Carlito"/>
          <w:b/>
          <w:bCs/>
          <w:sz w:val="24"/>
          <w:szCs w:val="24"/>
        </w:rPr>
      </w:pPr>
      <w:r>
        <w:rPr>
          <w:rFonts w:ascii="Carlito" w:eastAsia="Carlito" w:hAnsi="Carlito" w:cs="Carlito"/>
          <w:b/>
          <w:bCs/>
          <w:sz w:val="24"/>
          <w:szCs w:val="24"/>
        </w:rPr>
        <w:t xml:space="preserve">          </w:t>
      </w:r>
      <w:r>
        <w:rPr>
          <w:rFonts w:ascii="Carlito" w:hAnsi="Carlito" w:cs="Carlito"/>
          <w:b/>
          <w:bCs/>
          <w:sz w:val="24"/>
          <w:szCs w:val="24"/>
        </w:rPr>
        <w:t>HVL/HDL</w:t>
      </w:r>
      <w:r>
        <w:rPr>
          <w:rFonts w:ascii="Carlito" w:hAnsi="Carlito" w:cs="Carlito"/>
          <w:b/>
          <w:bCs/>
          <w:sz w:val="24"/>
          <w:szCs w:val="24"/>
        </w:rPr>
        <w:tab/>
      </w:r>
      <w:r>
        <w:rPr>
          <w:rFonts w:ascii="Carlito" w:hAnsi="Carlito" w:cs="Carlito"/>
          <w:b/>
          <w:bCs/>
          <w:sz w:val="24"/>
          <w:szCs w:val="24"/>
        </w:rPr>
        <w:tab/>
      </w:r>
      <w:proofErr w:type="gramStart"/>
      <w:r>
        <w:rPr>
          <w:rFonts w:ascii="Carlito" w:hAnsi="Carlito" w:cs="Carlito"/>
          <w:b/>
          <w:bCs/>
          <w:sz w:val="24"/>
          <w:szCs w:val="24"/>
        </w:rPr>
        <w:t>:</w:t>
      </w:r>
      <w:r>
        <w:rPr>
          <w:rFonts w:ascii="Carlito" w:hAnsi="Carlito" w:cs="Carlito"/>
          <w:sz w:val="24"/>
          <w:szCs w:val="24"/>
        </w:rPr>
        <w:t>System</w:t>
      </w:r>
      <w:proofErr w:type="gramEnd"/>
      <w:r>
        <w:rPr>
          <w:rFonts w:ascii="Carlito" w:hAnsi="Carlito" w:cs="Carlito"/>
          <w:sz w:val="24"/>
          <w:szCs w:val="24"/>
        </w:rPr>
        <w:t xml:space="preserve"> Verilog and C</w:t>
      </w:r>
    </w:p>
    <w:p w14:paraId="0831BC0A" w14:textId="77777777" w:rsidR="00AD550F" w:rsidRDefault="000D6027">
      <w:pPr>
        <w:spacing w:after="0" w:line="360" w:lineRule="auto"/>
        <w:rPr>
          <w:rFonts w:ascii="Carlito" w:eastAsia="Carlito" w:hAnsi="Carlito" w:cs="Carlito"/>
          <w:b/>
          <w:bCs/>
          <w:sz w:val="24"/>
          <w:szCs w:val="24"/>
        </w:rPr>
      </w:pPr>
      <w:r>
        <w:rPr>
          <w:rFonts w:ascii="Carlito" w:eastAsia="Carlito" w:hAnsi="Carlito" w:cs="Carlito"/>
          <w:b/>
          <w:bCs/>
          <w:sz w:val="24"/>
          <w:szCs w:val="24"/>
        </w:rPr>
        <w:t xml:space="preserve">          </w:t>
      </w:r>
      <w:r>
        <w:rPr>
          <w:rFonts w:ascii="Carlito" w:hAnsi="Carlito" w:cs="Carlito"/>
          <w:b/>
          <w:bCs/>
          <w:sz w:val="24"/>
          <w:szCs w:val="24"/>
        </w:rPr>
        <w:t>TB Methodology</w:t>
      </w:r>
      <w:r>
        <w:rPr>
          <w:rFonts w:ascii="Carlito" w:hAnsi="Carlito" w:cs="Carlito"/>
          <w:b/>
          <w:bCs/>
          <w:sz w:val="24"/>
          <w:szCs w:val="24"/>
        </w:rPr>
        <w:tab/>
      </w:r>
      <w:r>
        <w:rPr>
          <w:rFonts w:ascii="Carlito" w:hAnsi="Carlito" w:cs="Carlito"/>
          <w:sz w:val="24"/>
          <w:szCs w:val="24"/>
        </w:rPr>
        <w:t>: Verilog</w:t>
      </w:r>
    </w:p>
    <w:p w14:paraId="77077943" w14:textId="77777777" w:rsidR="00AD550F" w:rsidRDefault="000D6027">
      <w:pPr>
        <w:spacing w:after="0" w:line="360" w:lineRule="auto"/>
        <w:rPr>
          <w:rFonts w:ascii="Carlito" w:hAnsi="Carlito" w:cs="Carlito"/>
          <w:sz w:val="24"/>
          <w:szCs w:val="24"/>
        </w:rPr>
      </w:pPr>
      <w:r>
        <w:rPr>
          <w:rFonts w:ascii="Carlito" w:eastAsia="Carlito" w:hAnsi="Carlito" w:cs="Carlito"/>
          <w:b/>
          <w:bCs/>
          <w:sz w:val="24"/>
          <w:szCs w:val="24"/>
        </w:rPr>
        <w:t xml:space="preserve">          </w:t>
      </w:r>
      <w:r>
        <w:rPr>
          <w:rFonts w:ascii="Carlito" w:hAnsi="Carlito" w:cs="Carlito"/>
          <w:b/>
          <w:bCs/>
          <w:sz w:val="24"/>
          <w:szCs w:val="24"/>
        </w:rPr>
        <w:t>EDA Tools</w:t>
      </w:r>
      <w:r>
        <w:rPr>
          <w:rFonts w:ascii="Carlito" w:hAnsi="Carlito" w:cs="Carlito"/>
          <w:b/>
          <w:bCs/>
          <w:sz w:val="24"/>
          <w:szCs w:val="24"/>
        </w:rPr>
        <w:tab/>
      </w:r>
      <w:r>
        <w:rPr>
          <w:rFonts w:ascii="Carlito" w:hAnsi="Carlito" w:cs="Carlito"/>
          <w:b/>
          <w:bCs/>
          <w:sz w:val="24"/>
          <w:szCs w:val="24"/>
        </w:rPr>
        <w:tab/>
      </w:r>
      <w:proofErr w:type="gramStart"/>
      <w:r>
        <w:rPr>
          <w:rFonts w:ascii="Carlito" w:hAnsi="Carlito" w:cs="Carlito"/>
          <w:b/>
          <w:bCs/>
          <w:sz w:val="24"/>
          <w:szCs w:val="24"/>
        </w:rPr>
        <w:t>:</w:t>
      </w:r>
      <w:r>
        <w:rPr>
          <w:rFonts w:ascii="Carlito" w:hAnsi="Carlito" w:cs="Carlito"/>
          <w:sz w:val="24"/>
          <w:szCs w:val="24"/>
        </w:rPr>
        <w:t>Cadence</w:t>
      </w:r>
      <w:proofErr w:type="gramEnd"/>
      <w:r>
        <w:rPr>
          <w:rFonts w:ascii="Carlito" w:hAnsi="Carlito" w:cs="Carlito"/>
          <w:sz w:val="24"/>
          <w:szCs w:val="24"/>
        </w:rPr>
        <w:t xml:space="preserve"> </w:t>
      </w:r>
      <w:proofErr w:type="spellStart"/>
      <w:r>
        <w:rPr>
          <w:rFonts w:ascii="Carlito" w:hAnsi="Carlito" w:cs="Carlito"/>
          <w:sz w:val="24"/>
          <w:szCs w:val="24"/>
        </w:rPr>
        <w:t>NCSim</w:t>
      </w:r>
      <w:proofErr w:type="spellEnd"/>
      <w:r>
        <w:rPr>
          <w:rFonts w:ascii="Carlito" w:hAnsi="Carlito" w:cs="Carlito"/>
          <w:sz w:val="24"/>
          <w:szCs w:val="24"/>
        </w:rPr>
        <w:t xml:space="preserve">, </w:t>
      </w:r>
      <w:proofErr w:type="spellStart"/>
      <w:r>
        <w:rPr>
          <w:rFonts w:ascii="Carlito" w:hAnsi="Carlito" w:cs="Carlito"/>
          <w:sz w:val="24"/>
          <w:szCs w:val="24"/>
        </w:rPr>
        <w:t>SimVision</w:t>
      </w:r>
      <w:proofErr w:type="spellEnd"/>
      <w:r>
        <w:rPr>
          <w:rFonts w:ascii="Carlito" w:hAnsi="Carlito" w:cs="Carlito"/>
          <w:sz w:val="24"/>
          <w:szCs w:val="24"/>
        </w:rPr>
        <w:t>, IMC</w:t>
      </w:r>
    </w:p>
    <w:p w14:paraId="74C3F0EE" w14:textId="77777777" w:rsidR="00AD550F" w:rsidRDefault="00AD550F">
      <w:pPr>
        <w:spacing w:after="0" w:line="360" w:lineRule="auto"/>
        <w:rPr>
          <w:rFonts w:ascii="Carlito" w:hAnsi="Carlito" w:cs="Carlito"/>
          <w:sz w:val="24"/>
          <w:szCs w:val="24"/>
        </w:rPr>
      </w:pPr>
    </w:p>
    <w:p w14:paraId="1BFEC264" w14:textId="77777777" w:rsidR="00AD550F" w:rsidRDefault="000D6027">
      <w:pPr>
        <w:spacing w:after="0" w:line="360" w:lineRule="auto"/>
        <w:jc w:val="both"/>
        <w:rPr>
          <w:rFonts w:ascii="Carlito" w:hAnsi="Carlito" w:cs="Carlito"/>
          <w:b/>
          <w:bCs/>
          <w:sz w:val="24"/>
          <w:szCs w:val="24"/>
        </w:rPr>
      </w:pPr>
      <w:r>
        <w:rPr>
          <w:rFonts w:ascii="Carlito" w:hAnsi="Carlito" w:cs="Carlito"/>
          <w:b/>
          <w:bCs/>
          <w:sz w:val="24"/>
          <w:szCs w:val="24"/>
        </w:rPr>
        <w:t xml:space="preserve">Description: </w:t>
      </w:r>
      <w:r>
        <w:rPr>
          <w:rFonts w:ascii="Carlito" w:hAnsi="Carlito" w:cs="Carlito"/>
          <w:sz w:val="24"/>
          <w:szCs w:val="24"/>
        </w:rPr>
        <w:t xml:space="preserve">This project deals with SoC verification of SPI with ARC770D processor. A full duplex serial peripheral interface consists of 4-wire signals interfacing SPI slave, </w:t>
      </w:r>
      <w:r>
        <w:rPr>
          <w:rFonts w:ascii="Carlito" w:hAnsi="Carlito" w:cs="Carlito"/>
          <w:sz w:val="24"/>
          <w:szCs w:val="24"/>
        </w:rPr>
        <w:lastRenderedPageBreak/>
        <w:t>using Chip select, serial clock, serial data input and serial data output. SPI on SoC is interfaced with APB bus. Polarity and phase of serial clock is programmable. Worked on Interrupt Handling, generation of Interrupt, execution of ISR (IP to Processor connectivity) and serving the interrupts.</w:t>
      </w:r>
    </w:p>
    <w:p w14:paraId="17742769" w14:textId="77777777" w:rsidR="00AD550F" w:rsidRDefault="00AD550F">
      <w:pPr>
        <w:spacing w:after="0" w:line="360" w:lineRule="auto"/>
        <w:rPr>
          <w:rFonts w:ascii="Carlito" w:hAnsi="Carlito" w:cs="Carlito"/>
          <w:b/>
          <w:bCs/>
          <w:sz w:val="24"/>
          <w:szCs w:val="24"/>
        </w:rPr>
      </w:pPr>
    </w:p>
    <w:p w14:paraId="5E1899A5" w14:textId="77777777" w:rsidR="00AD550F" w:rsidRDefault="000D6027">
      <w:pPr>
        <w:spacing w:after="0" w:line="360" w:lineRule="auto"/>
        <w:rPr>
          <w:rFonts w:ascii="Carlito" w:hAnsi="Carlito" w:cs="Carlito"/>
          <w:sz w:val="24"/>
          <w:szCs w:val="24"/>
        </w:rPr>
      </w:pPr>
      <w:r>
        <w:rPr>
          <w:rFonts w:ascii="Carlito" w:hAnsi="Carlito" w:cs="Carlito"/>
          <w:b/>
          <w:bCs/>
          <w:sz w:val="24"/>
          <w:szCs w:val="24"/>
        </w:rPr>
        <w:t>Responsibilities:</w:t>
      </w:r>
    </w:p>
    <w:p w14:paraId="70CB391D" w14:textId="77777777" w:rsidR="00AD550F" w:rsidRDefault="000D6027">
      <w:pPr>
        <w:numPr>
          <w:ilvl w:val="0"/>
          <w:numId w:val="4"/>
        </w:numPr>
        <w:spacing w:after="0" w:line="360" w:lineRule="auto"/>
        <w:rPr>
          <w:rFonts w:ascii="Carlito" w:hAnsi="Carlito" w:cs="Carlito"/>
          <w:sz w:val="24"/>
          <w:szCs w:val="24"/>
        </w:rPr>
      </w:pPr>
      <w:proofErr w:type="gramStart"/>
      <w:r>
        <w:rPr>
          <w:rFonts w:ascii="Carlito" w:hAnsi="Carlito" w:cs="Carlito"/>
          <w:sz w:val="24"/>
          <w:szCs w:val="24"/>
        </w:rPr>
        <w:t>Reading  SoC</w:t>
      </w:r>
      <w:proofErr w:type="gramEnd"/>
      <w:r>
        <w:rPr>
          <w:rFonts w:ascii="Carlito" w:hAnsi="Carlito" w:cs="Carlito"/>
          <w:sz w:val="24"/>
          <w:szCs w:val="24"/>
        </w:rPr>
        <w:t>-SPI Specification.</w:t>
      </w:r>
    </w:p>
    <w:p w14:paraId="3F5AF623" w14:textId="77777777" w:rsidR="00AD550F" w:rsidRDefault="000D6027">
      <w:pPr>
        <w:numPr>
          <w:ilvl w:val="0"/>
          <w:numId w:val="4"/>
        </w:numPr>
        <w:spacing w:after="0" w:line="360" w:lineRule="auto"/>
        <w:rPr>
          <w:rFonts w:ascii="Carlito" w:hAnsi="Carlito" w:cs="Carlito"/>
          <w:sz w:val="24"/>
          <w:szCs w:val="24"/>
        </w:rPr>
      </w:pPr>
      <w:r>
        <w:rPr>
          <w:rFonts w:ascii="Carlito" w:hAnsi="Carlito" w:cs="Carlito"/>
          <w:sz w:val="24"/>
          <w:szCs w:val="24"/>
        </w:rPr>
        <w:t>Understanding SoC Testbench Architecture and Verification environment.</w:t>
      </w:r>
    </w:p>
    <w:p w14:paraId="1FA16612" w14:textId="77777777" w:rsidR="00AD550F" w:rsidRDefault="000D6027">
      <w:pPr>
        <w:numPr>
          <w:ilvl w:val="0"/>
          <w:numId w:val="4"/>
        </w:numPr>
        <w:spacing w:after="0" w:line="360" w:lineRule="auto"/>
        <w:rPr>
          <w:rFonts w:ascii="Carlito" w:hAnsi="Carlito" w:cs="Carlito"/>
          <w:sz w:val="24"/>
          <w:szCs w:val="24"/>
        </w:rPr>
      </w:pPr>
      <w:r>
        <w:rPr>
          <w:rFonts w:ascii="Carlito" w:hAnsi="Carlito" w:cs="Carlito"/>
          <w:sz w:val="24"/>
          <w:szCs w:val="24"/>
        </w:rPr>
        <w:t>Created C test cases to verify the BUS and Interrupts.</w:t>
      </w:r>
    </w:p>
    <w:p w14:paraId="0DD593B6" w14:textId="77777777" w:rsidR="00AD550F" w:rsidRDefault="000D6027">
      <w:pPr>
        <w:numPr>
          <w:ilvl w:val="0"/>
          <w:numId w:val="4"/>
        </w:numPr>
        <w:spacing w:after="0" w:line="360" w:lineRule="auto"/>
        <w:rPr>
          <w:rFonts w:ascii="Carlito" w:hAnsi="Carlito" w:cs="Carlito"/>
          <w:sz w:val="24"/>
          <w:szCs w:val="24"/>
        </w:rPr>
      </w:pPr>
      <w:r>
        <w:rPr>
          <w:rFonts w:ascii="Carlito" w:hAnsi="Carlito" w:cs="Carlito"/>
          <w:sz w:val="24"/>
          <w:szCs w:val="24"/>
        </w:rPr>
        <w:t>Verify connectivity between SPI, processor.</w:t>
      </w:r>
    </w:p>
    <w:p w14:paraId="5590786B" w14:textId="77777777" w:rsidR="00AD550F" w:rsidRDefault="000D6027">
      <w:pPr>
        <w:numPr>
          <w:ilvl w:val="0"/>
          <w:numId w:val="4"/>
        </w:numPr>
        <w:spacing w:after="0" w:line="360" w:lineRule="auto"/>
        <w:rPr>
          <w:b/>
          <w:bCs/>
        </w:rPr>
      </w:pPr>
      <w:r>
        <w:rPr>
          <w:rFonts w:ascii="Carlito" w:hAnsi="Carlito" w:cs="Carlito"/>
          <w:sz w:val="24"/>
          <w:szCs w:val="24"/>
        </w:rPr>
        <w:t>Understood booting process and Interrupt handling.</w:t>
      </w:r>
    </w:p>
    <w:p w14:paraId="22688FC4" w14:textId="77777777" w:rsidR="00AD550F" w:rsidRDefault="00AD550F">
      <w:pPr>
        <w:tabs>
          <w:tab w:val="left" w:pos="720"/>
        </w:tabs>
        <w:jc w:val="both"/>
        <w:rPr>
          <w:b/>
          <w:bCs/>
        </w:rPr>
      </w:pPr>
    </w:p>
    <w:p w14:paraId="20602573" w14:textId="7C92401A" w:rsidR="00AD550F" w:rsidRDefault="000D6027">
      <w:pPr>
        <w:tabs>
          <w:tab w:val="left" w:pos="720"/>
        </w:tabs>
        <w:ind w:left="14"/>
        <w:jc w:val="both"/>
        <w:rPr>
          <w:rFonts w:ascii="Verdana" w:eastAsia="Verdana" w:hAnsi="Verdana" w:cs="Verdana"/>
          <w:b/>
          <w:bCs/>
          <w:color w:val="000000"/>
          <w:sz w:val="20"/>
          <w:szCs w:val="20"/>
        </w:rPr>
      </w:pPr>
      <w:r>
        <w:rPr>
          <w:rFonts w:ascii="Verdana" w:eastAsia="Verdana" w:hAnsi="Verdana" w:cs="Verdana"/>
          <w:b/>
          <w:bCs/>
          <w:color w:val="000000"/>
          <w:sz w:val="20"/>
          <w:szCs w:val="20"/>
        </w:rPr>
        <w:t xml:space="preserve"> </w:t>
      </w:r>
      <w:r>
        <w:rPr>
          <w:rFonts w:ascii="Verdana" w:hAnsi="Verdana" w:cs="Verdana"/>
          <w:b/>
          <w:bCs/>
          <w:color w:val="000000"/>
          <w:sz w:val="20"/>
          <w:szCs w:val="20"/>
        </w:rPr>
        <w:t xml:space="preserve">SOC Verification of GMAC Ethernet </w:t>
      </w:r>
    </w:p>
    <w:p w14:paraId="23897F0D" w14:textId="77777777" w:rsidR="00AD550F" w:rsidRDefault="000D6027">
      <w:pPr>
        <w:tabs>
          <w:tab w:val="left" w:pos="720"/>
        </w:tabs>
        <w:ind w:left="14"/>
        <w:jc w:val="both"/>
        <w:rPr>
          <w:rFonts w:ascii="Verdana" w:hAnsi="Verdana" w:cs="Verdana"/>
          <w:b/>
          <w:bCs/>
          <w:color w:val="000000"/>
          <w:sz w:val="20"/>
          <w:szCs w:val="20"/>
        </w:rPr>
      </w:pPr>
      <w:r>
        <w:rPr>
          <w:rFonts w:ascii="Verdana" w:eastAsia="Verdana" w:hAnsi="Verdana" w:cs="Verdana"/>
          <w:b/>
          <w:bCs/>
          <w:color w:val="000000"/>
          <w:sz w:val="20"/>
          <w:szCs w:val="20"/>
        </w:rPr>
        <w:tab/>
        <w:t>HVL/HDL</w:t>
      </w:r>
      <w:r>
        <w:rPr>
          <w:rFonts w:ascii="Verdana" w:hAnsi="Verdana" w:cs="Verdana"/>
          <w:b/>
          <w:bCs/>
          <w:color w:val="000000"/>
          <w:sz w:val="20"/>
          <w:szCs w:val="20"/>
        </w:rPr>
        <w:t xml:space="preserve">- </w:t>
      </w:r>
      <w:r>
        <w:rPr>
          <w:rFonts w:ascii="Verdana" w:hAnsi="Verdana" w:cs="Verdana"/>
          <w:color w:val="000000"/>
          <w:sz w:val="20"/>
          <w:szCs w:val="20"/>
        </w:rPr>
        <w:t>System Verilog</w:t>
      </w:r>
      <w:r>
        <w:rPr>
          <w:rFonts w:ascii="Verdana" w:hAnsi="Verdana" w:cs="Verdana"/>
          <w:b/>
          <w:bCs/>
          <w:color w:val="000000"/>
          <w:sz w:val="20"/>
          <w:szCs w:val="20"/>
        </w:rPr>
        <w:t xml:space="preserve"> </w:t>
      </w:r>
    </w:p>
    <w:p w14:paraId="6CDBDA21" w14:textId="77777777" w:rsidR="00AD550F" w:rsidRDefault="000D6027">
      <w:pPr>
        <w:tabs>
          <w:tab w:val="left" w:pos="720"/>
        </w:tabs>
        <w:ind w:left="14"/>
        <w:jc w:val="both"/>
        <w:rPr>
          <w:rFonts w:ascii="Verdana" w:eastAsia="Verdana" w:hAnsi="Verdana" w:cs="Verdana"/>
          <w:b/>
          <w:bCs/>
          <w:color w:val="000000"/>
          <w:sz w:val="20"/>
          <w:szCs w:val="20"/>
        </w:rPr>
      </w:pPr>
      <w:r>
        <w:rPr>
          <w:rFonts w:ascii="Verdana" w:hAnsi="Verdana" w:cs="Verdana"/>
          <w:b/>
          <w:bCs/>
          <w:color w:val="000000"/>
          <w:sz w:val="20"/>
          <w:szCs w:val="20"/>
        </w:rPr>
        <w:tab/>
        <w:t>TB Methodology-</w:t>
      </w:r>
      <w:r>
        <w:rPr>
          <w:rFonts w:ascii="Verdana" w:hAnsi="Verdana" w:cs="Verdana"/>
          <w:color w:val="000000"/>
          <w:sz w:val="20"/>
          <w:szCs w:val="20"/>
        </w:rPr>
        <w:t>Verilog</w:t>
      </w:r>
    </w:p>
    <w:p w14:paraId="494C1DF9" w14:textId="77777777" w:rsidR="00AD550F" w:rsidRDefault="000D6027">
      <w:pPr>
        <w:tabs>
          <w:tab w:val="left" w:pos="720"/>
        </w:tabs>
        <w:ind w:left="14"/>
        <w:jc w:val="both"/>
        <w:rPr>
          <w:rFonts w:ascii="Carlito" w:hAnsi="Carlito" w:cs="Carlito"/>
          <w:b/>
          <w:bCs/>
          <w:sz w:val="24"/>
          <w:szCs w:val="24"/>
        </w:rPr>
      </w:pPr>
      <w:r>
        <w:rPr>
          <w:rFonts w:ascii="Verdana" w:eastAsia="Verdana" w:hAnsi="Verdana" w:cs="Verdana"/>
          <w:b/>
          <w:bCs/>
          <w:color w:val="000000"/>
          <w:sz w:val="20"/>
          <w:szCs w:val="20"/>
        </w:rPr>
        <w:tab/>
      </w:r>
      <w:r>
        <w:rPr>
          <w:rFonts w:ascii="Verdana" w:hAnsi="Verdana" w:cs="Verdana"/>
          <w:b/>
          <w:bCs/>
          <w:color w:val="000000"/>
          <w:sz w:val="20"/>
          <w:szCs w:val="20"/>
        </w:rPr>
        <w:t xml:space="preserve">Tools used- </w:t>
      </w:r>
      <w:r>
        <w:rPr>
          <w:rFonts w:ascii="Verdana" w:hAnsi="Verdana" w:cs="Verdana"/>
          <w:color w:val="000000"/>
          <w:sz w:val="20"/>
          <w:szCs w:val="20"/>
        </w:rPr>
        <w:t xml:space="preserve">Cadence </w:t>
      </w:r>
      <w:proofErr w:type="spellStart"/>
      <w:r>
        <w:rPr>
          <w:rFonts w:ascii="Verdana" w:hAnsi="Verdana" w:cs="Verdana"/>
          <w:color w:val="000000"/>
          <w:sz w:val="20"/>
          <w:szCs w:val="20"/>
        </w:rPr>
        <w:t>Ncsim</w:t>
      </w:r>
      <w:proofErr w:type="spellEnd"/>
      <w:r>
        <w:rPr>
          <w:rFonts w:ascii="Verdana" w:hAnsi="Verdana" w:cs="Verdana"/>
          <w:color w:val="000000"/>
          <w:sz w:val="20"/>
          <w:szCs w:val="20"/>
        </w:rPr>
        <w:t xml:space="preserve">, </w:t>
      </w:r>
      <w:proofErr w:type="spellStart"/>
      <w:r>
        <w:rPr>
          <w:rFonts w:ascii="Verdana" w:hAnsi="Verdana" w:cs="Verdana"/>
          <w:color w:val="000000"/>
          <w:sz w:val="20"/>
          <w:szCs w:val="20"/>
        </w:rPr>
        <w:t>Simvision</w:t>
      </w:r>
      <w:proofErr w:type="spellEnd"/>
    </w:p>
    <w:p w14:paraId="0826A836" w14:textId="77777777" w:rsidR="00AD550F" w:rsidRDefault="00AD550F">
      <w:pPr>
        <w:tabs>
          <w:tab w:val="left" w:pos="720"/>
        </w:tabs>
        <w:spacing w:after="0" w:line="360" w:lineRule="auto"/>
        <w:ind w:left="374" w:hanging="360"/>
        <w:jc w:val="both"/>
        <w:rPr>
          <w:rFonts w:ascii="Carlito" w:hAnsi="Carlito" w:cs="Carlito"/>
          <w:b/>
          <w:bCs/>
          <w:sz w:val="24"/>
          <w:szCs w:val="24"/>
        </w:rPr>
      </w:pPr>
    </w:p>
    <w:p w14:paraId="4E0FCF6C" w14:textId="77777777" w:rsidR="00AD550F" w:rsidRDefault="000D6027">
      <w:pPr>
        <w:tabs>
          <w:tab w:val="left" w:pos="720"/>
        </w:tabs>
        <w:ind w:left="374" w:hanging="360"/>
        <w:jc w:val="both"/>
        <w:rPr>
          <w:rFonts w:ascii="Verdana" w:eastAsia="Verdana" w:hAnsi="Verdana" w:cs="Verdana"/>
          <w:b/>
          <w:bCs/>
          <w:color w:val="000000"/>
          <w:sz w:val="20"/>
          <w:szCs w:val="20"/>
        </w:rPr>
      </w:pPr>
      <w:r>
        <w:rPr>
          <w:rFonts w:ascii="Verdana" w:hAnsi="Verdana" w:cs="Verdana"/>
          <w:b/>
          <w:bCs/>
          <w:color w:val="000000"/>
          <w:sz w:val="20"/>
          <w:szCs w:val="20"/>
        </w:rPr>
        <w:t>Description-</w:t>
      </w:r>
      <w:r>
        <w:rPr>
          <w:rFonts w:ascii="Verdana" w:hAnsi="Verdana" w:cs="Verdana"/>
          <w:color w:val="000000"/>
          <w:sz w:val="20"/>
          <w:szCs w:val="20"/>
        </w:rPr>
        <w:t xml:space="preserve"> GMAC</w:t>
      </w:r>
      <w:r>
        <w:rPr>
          <w:rFonts w:ascii="Verdana" w:hAnsi="Verdana" w:cs="Verdana"/>
          <w:b/>
          <w:bCs/>
          <w:color w:val="000000"/>
          <w:sz w:val="20"/>
          <w:szCs w:val="20"/>
        </w:rPr>
        <w:t xml:space="preserve"> </w:t>
      </w:r>
      <w:r>
        <w:rPr>
          <w:rFonts w:ascii="Verdana" w:hAnsi="Verdana" w:cs="Verdana"/>
          <w:color w:val="000000"/>
          <w:sz w:val="20"/>
          <w:szCs w:val="20"/>
        </w:rPr>
        <w:t>Ethernet is the traditional technology for connecting wired LANs, enabling devices to communicate with each other via a protocol a set of rules or common network language</w:t>
      </w:r>
      <w:r>
        <w:rPr>
          <w:rFonts w:ascii="Verdana" w:hAnsi="Verdana" w:cs="Verdana"/>
          <w:b/>
          <w:bCs/>
          <w:color w:val="000000"/>
          <w:sz w:val="20"/>
          <w:szCs w:val="20"/>
        </w:rPr>
        <w:t xml:space="preserve">. </w:t>
      </w:r>
      <w:r>
        <w:rPr>
          <w:rFonts w:ascii="Verdana" w:hAnsi="Verdana" w:cs="Verdana"/>
          <w:color w:val="000000"/>
          <w:sz w:val="20"/>
          <w:szCs w:val="20"/>
        </w:rPr>
        <w:t>This project deals with SOC verification of Ethernet registers with ARC processor. It has two GMAC instances GMAC0 and GMAC1.</w:t>
      </w:r>
    </w:p>
    <w:p w14:paraId="4F9537BA" w14:textId="77777777" w:rsidR="00AD550F" w:rsidRDefault="000D6027">
      <w:pPr>
        <w:tabs>
          <w:tab w:val="left" w:pos="720"/>
        </w:tabs>
        <w:ind w:left="374" w:hanging="360"/>
        <w:jc w:val="both"/>
        <w:rPr>
          <w:rFonts w:ascii="Verdana" w:hAnsi="Verdana" w:cs="Verdana"/>
          <w:color w:val="000000"/>
          <w:sz w:val="20"/>
          <w:szCs w:val="20"/>
        </w:rPr>
      </w:pPr>
      <w:r>
        <w:rPr>
          <w:rFonts w:ascii="Verdana" w:eastAsia="Verdana" w:hAnsi="Verdana" w:cs="Verdana"/>
          <w:b/>
          <w:bCs/>
          <w:color w:val="000000"/>
          <w:sz w:val="20"/>
          <w:szCs w:val="20"/>
        </w:rPr>
        <w:t xml:space="preserve">   </w:t>
      </w:r>
      <w:r>
        <w:rPr>
          <w:rFonts w:ascii="Verdana" w:hAnsi="Verdana" w:cs="Verdana"/>
          <w:b/>
          <w:bCs/>
          <w:color w:val="000000"/>
          <w:sz w:val="20"/>
          <w:szCs w:val="20"/>
        </w:rPr>
        <w:t>Responsibilities:</w:t>
      </w:r>
    </w:p>
    <w:p w14:paraId="2A87BE14" w14:textId="77777777" w:rsidR="00AD550F" w:rsidRDefault="000D6027">
      <w:pPr>
        <w:numPr>
          <w:ilvl w:val="0"/>
          <w:numId w:val="5"/>
        </w:numPr>
        <w:tabs>
          <w:tab w:val="left" w:pos="720"/>
        </w:tabs>
        <w:jc w:val="both"/>
        <w:rPr>
          <w:rFonts w:ascii="Verdana" w:hAnsi="Verdana" w:cs="Verdana"/>
          <w:color w:val="000000"/>
          <w:sz w:val="20"/>
          <w:szCs w:val="20"/>
        </w:rPr>
      </w:pPr>
      <w:r>
        <w:rPr>
          <w:rFonts w:ascii="Verdana" w:hAnsi="Verdana" w:cs="Verdana"/>
          <w:color w:val="000000"/>
          <w:sz w:val="20"/>
          <w:szCs w:val="20"/>
        </w:rPr>
        <w:t>Under the concept of GMAC ethernet and its frame structure.</w:t>
      </w:r>
    </w:p>
    <w:p w14:paraId="3493C122" w14:textId="77777777" w:rsidR="00AD550F" w:rsidRDefault="000D6027">
      <w:pPr>
        <w:numPr>
          <w:ilvl w:val="0"/>
          <w:numId w:val="5"/>
        </w:numPr>
        <w:tabs>
          <w:tab w:val="left" w:pos="720"/>
        </w:tabs>
        <w:jc w:val="both"/>
        <w:rPr>
          <w:rFonts w:ascii="Verdana" w:hAnsi="Verdana" w:cs="Verdana"/>
          <w:color w:val="000000"/>
          <w:sz w:val="20"/>
          <w:szCs w:val="20"/>
        </w:rPr>
      </w:pPr>
      <w:r>
        <w:rPr>
          <w:rFonts w:ascii="Verdana" w:hAnsi="Verdana" w:cs="Verdana"/>
          <w:color w:val="000000"/>
          <w:sz w:val="20"/>
          <w:szCs w:val="20"/>
        </w:rPr>
        <w:t>Read the specification and register configurations.</w:t>
      </w:r>
    </w:p>
    <w:p w14:paraId="23651436" w14:textId="77777777" w:rsidR="00AD550F" w:rsidRDefault="000D6027">
      <w:pPr>
        <w:numPr>
          <w:ilvl w:val="0"/>
          <w:numId w:val="5"/>
        </w:numPr>
        <w:tabs>
          <w:tab w:val="left" w:pos="720"/>
        </w:tabs>
        <w:jc w:val="both"/>
        <w:rPr>
          <w:rFonts w:ascii="Verdana" w:hAnsi="Verdana" w:cs="Verdana"/>
          <w:color w:val="000000"/>
          <w:sz w:val="20"/>
          <w:szCs w:val="20"/>
        </w:rPr>
      </w:pPr>
      <w:r>
        <w:rPr>
          <w:rFonts w:ascii="Verdana" w:hAnsi="Verdana" w:cs="Verdana"/>
          <w:color w:val="000000"/>
          <w:sz w:val="20"/>
          <w:szCs w:val="20"/>
        </w:rPr>
        <w:t>Write C test cases for checking the speed and burst length.</w:t>
      </w:r>
    </w:p>
    <w:p w14:paraId="77C533CE" w14:textId="77777777" w:rsidR="00AD550F" w:rsidRDefault="000D6027">
      <w:pPr>
        <w:numPr>
          <w:ilvl w:val="0"/>
          <w:numId w:val="5"/>
        </w:numPr>
        <w:tabs>
          <w:tab w:val="left" w:pos="720"/>
        </w:tabs>
        <w:spacing w:after="0" w:line="360" w:lineRule="auto"/>
        <w:jc w:val="both"/>
        <w:rPr>
          <w:rFonts w:ascii="Carlito" w:hAnsi="Carlito" w:cs="Carlito"/>
          <w:b/>
          <w:sz w:val="28"/>
          <w:szCs w:val="28"/>
        </w:rPr>
      </w:pPr>
      <w:r>
        <w:rPr>
          <w:rFonts w:ascii="Verdana" w:hAnsi="Verdana" w:cs="Verdana"/>
          <w:color w:val="000000"/>
          <w:sz w:val="20"/>
          <w:szCs w:val="20"/>
        </w:rPr>
        <w:t>Verify the connectivity between processor and GMAC1 instance.</w:t>
      </w:r>
    </w:p>
    <w:p w14:paraId="63615E05" w14:textId="2571BE6B" w:rsidR="00AD550F" w:rsidRDefault="000D6027">
      <w:pPr>
        <w:spacing w:after="0" w:line="360" w:lineRule="auto"/>
        <w:rPr>
          <w:rFonts w:ascii="Carlito" w:hAnsi="Carlito" w:cs="Carlito"/>
          <w:b/>
          <w:bCs/>
          <w:sz w:val="24"/>
          <w:szCs w:val="24"/>
        </w:rPr>
      </w:pPr>
      <w:r>
        <w:rPr>
          <w:rFonts w:ascii="Carlito" w:hAnsi="Carlito" w:cs="Carlito"/>
          <w:b/>
          <w:sz w:val="28"/>
          <w:szCs w:val="28"/>
        </w:rPr>
        <w:t>AMBA APB Bus Protocol Verification using UVM</w:t>
      </w:r>
      <w:r w:rsidR="000A6C59">
        <w:rPr>
          <w:rFonts w:ascii="Carlito" w:hAnsi="Carlito" w:cs="Carlito"/>
          <w:b/>
          <w:sz w:val="28"/>
          <w:szCs w:val="28"/>
        </w:rPr>
        <w:t>(Jan2018-Mar2018)</w:t>
      </w:r>
    </w:p>
    <w:p w14:paraId="2960CD25" w14:textId="6374947A" w:rsidR="00AD550F" w:rsidRDefault="000D6027">
      <w:pPr>
        <w:pStyle w:val="ListParagraph"/>
        <w:spacing w:after="0" w:line="360" w:lineRule="auto"/>
        <w:rPr>
          <w:rFonts w:ascii="Carlito" w:hAnsi="Carlito" w:cs="Carlito"/>
          <w:b/>
          <w:bCs/>
          <w:sz w:val="24"/>
          <w:szCs w:val="24"/>
        </w:rPr>
      </w:pPr>
      <w:r>
        <w:rPr>
          <w:rFonts w:ascii="Carlito" w:hAnsi="Carlito" w:cs="Carlito"/>
          <w:b/>
          <w:bCs/>
          <w:sz w:val="24"/>
          <w:szCs w:val="24"/>
        </w:rPr>
        <w:t>HVL/HDL              :</w:t>
      </w:r>
      <w:r>
        <w:rPr>
          <w:rFonts w:ascii="Carlito" w:hAnsi="Carlito" w:cs="Carlito"/>
          <w:sz w:val="24"/>
          <w:szCs w:val="24"/>
        </w:rPr>
        <w:t xml:space="preserve">    System </w:t>
      </w:r>
      <w:proofErr w:type="spellStart"/>
      <w:r>
        <w:rPr>
          <w:rFonts w:ascii="Carlito" w:hAnsi="Carlito" w:cs="Carlito"/>
          <w:sz w:val="24"/>
          <w:szCs w:val="24"/>
        </w:rPr>
        <w:t>verilog</w:t>
      </w:r>
      <w:proofErr w:type="spellEnd"/>
    </w:p>
    <w:p w14:paraId="01AACA6E" w14:textId="77777777" w:rsidR="00AD550F" w:rsidRDefault="000D6027">
      <w:pPr>
        <w:pStyle w:val="ListParagraph"/>
        <w:spacing w:after="0" w:line="360" w:lineRule="auto"/>
        <w:rPr>
          <w:rFonts w:ascii="Carlito" w:hAnsi="Carlito" w:cs="Carlito"/>
          <w:b/>
          <w:bCs/>
          <w:sz w:val="24"/>
          <w:szCs w:val="24"/>
        </w:rPr>
      </w:pPr>
      <w:r>
        <w:rPr>
          <w:rFonts w:ascii="Carlito" w:hAnsi="Carlito" w:cs="Carlito"/>
          <w:b/>
          <w:bCs/>
          <w:sz w:val="24"/>
          <w:szCs w:val="24"/>
        </w:rPr>
        <w:t xml:space="preserve">TB Methodology   </w:t>
      </w:r>
      <w:r>
        <w:rPr>
          <w:rFonts w:ascii="Carlito" w:hAnsi="Carlito" w:cs="Carlito"/>
          <w:sz w:val="24"/>
          <w:szCs w:val="24"/>
        </w:rPr>
        <w:t xml:space="preserve">: </w:t>
      </w:r>
      <w:r>
        <w:rPr>
          <w:rFonts w:ascii="Carlito" w:hAnsi="Carlito" w:cs="Carlito"/>
          <w:sz w:val="24"/>
          <w:szCs w:val="24"/>
        </w:rPr>
        <w:tab/>
        <w:t>UVM</w:t>
      </w:r>
    </w:p>
    <w:p w14:paraId="1024841A" w14:textId="77777777" w:rsidR="00AD550F" w:rsidRDefault="000D6027">
      <w:pPr>
        <w:pStyle w:val="ListParagraph"/>
        <w:spacing w:after="0" w:line="360" w:lineRule="auto"/>
        <w:rPr>
          <w:rFonts w:ascii="Carlito" w:hAnsi="Carlito" w:cs="Carlito"/>
          <w:b/>
          <w:sz w:val="24"/>
          <w:szCs w:val="24"/>
          <w:u w:val="single"/>
        </w:rPr>
      </w:pPr>
      <w:r>
        <w:rPr>
          <w:rFonts w:ascii="Carlito" w:hAnsi="Carlito" w:cs="Carlito"/>
          <w:b/>
          <w:bCs/>
          <w:sz w:val="24"/>
          <w:szCs w:val="24"/>
        </w:rPr>
        <w:t>EDA Tools             :</w:t>
      </w:r>
      <w:r>
        <w:rPr>
          <w:rFonts w:ascii="Carlito" w:hAnsi="Carlito" w:cs="Carlito"/>
          <w:sz w:val="24"/>
          <w:szCs w:val="24"/>
        </w:rPr>
        <w:t xml:space="preserve">    Cadence </w:t>
      </w:r>
      <w:proofErr w:type="spellStart"/>
      <w:r>
        <w:rPr>
          <w:rFonts w:ascii="Carlito" w:hAnsi="Carlito" w:cs="Carlito"/>
          <w:sz w:val="24"/>
          <w:szCs w:val="24"/>
        </w:rPr>
        <w:t>NCSim</w:t>
      </w:r>
      <w:proofErr w:type="spellEnd"/>
      <w:r>
        <w:rPr>
          <w:rFonts w:ascii="Carlito" w:hAnsi="Carlito" w:cs="Carlito"/>
          <w:sz w:val="24"/>
          <w:szCs w:val="24"/>
        </w:rPr>
        <w:t xml:space="preserve">, </w:t>
      </w:r>
      <w:proofErr w:type="spellStart"/>
      <w:r>
        <w:rPr>
          <w:rFonts w:ascii="Carlito" w:hAnsi="Carlito" w:cs="Carlito"/>
          <w:sz w:val="24"/>
          <w:szCs w:val="24"/>
        </w:rPr>
        <w:t>SimVision</w:t>
      </w:r>
      <w:proofErr w:type="spellEnd"/>
      <w:r>
        <w:rPr>
          <w:rFonts w:ascii="Carlito" w:hAnsi="Carlito" w:cs="Carlito"/>
          <w:sz w:val="24"/>
          <w:szCs w:val="24"/>
        </w:rPr>
        <w:t>, IMC</w:t>
      </w:r>
    </w:p>
    <w:p w14:paraId="63EC9E61" w14:textId="77777777" w:rsidR="00AD550F" w:rsidRDefault="00AD550F">
      <w:pPr>
        <w:spacing w:after="0" w:line="360" w:lineRule="auto"/>
        <w:ind w:left="360" w:firstLine="360"/>
        <w:jc w:val="both"/>
        <w:rPr>
          <w:rFonts w:ascii="Carlito" w:hAnsi="Carlito" w:cs="Carlito"/>
          <w:b/>
          <w:sz w:val="24"/>
          <w:szCs w:val="24"/>
          <w:u w:val="single"/>
        </w:rPr>
      </w:pPr>
    </w:p>
    <w:p w14:paraId="0784E448" w14:textId="77777777" w:rsidR="00AD550F" w:rsidRDefault="000D6027">
      <w:pPr>
        <w:spacing w:after="0" w:line="360" w:lineRule="auto"/>
        <w:rPr>
          <w:rFonts w:ascii="Carlito" w:hAnsi="Carlito" w:cs="Carlito"/>
          <w:b/>
          <w:bCs/>
          <w:sz w:val="24"/>
          <w:szCs w:val="24"/>
        </w:rPr>
      </w:pPr>
      <w:r>
        <w:rPr>
          <w:rFonts w:ascii="Carlito" w:hAnsi="Carlito" w:cs="Carlito"/>
          <w:b/>
          <w:bCs/>
          <w:sz w:val="24"/>
          <w:szCs w:val="24"/>
        </w:rPr>
        <w:lastRenderedPageBreak/>
        <w:t>Description</w:t>
      </w:r>
      <w:r>
        <w:rPr>
          <w:rFonts w:ascii="Carlito" w:hAnsi="Carlito" w:cs="Carlito"/>
          <w:sz w:val="24"/>
          <w:szCs w:val="24"/>
        </w:rPr>
        <w:t xml:space="preserve">: </w:t>
      </w:r>
      <w:r>
        <w:rPr>
          <w:rFonts w:ascii="Carlito" w:hAnsi="Carlito" w:cs="Carlito"/>
          <w:bCs/>
          <w:iCs/>
          <w:sz w:val="24"/>
          <w:szCs w:val="24"/>
          <w:lang w:val="en-US"/>
        </w:rPr>
        <w:t>The AMBA APB protocol is targeted at low-performance, suitable for low-frequency system designs.</w:t>
      </w:r>
    </w:p>
    <w:p w14:paraId="103646FF" w14:textId="77777777" w:rsidR="00AD550F" w:rsidRDefault="000D6027">
      <w:pPr>
        <w:spacing w:after="0" w:line="360" w:lineRule="auto"/>
        <w:rPr>
          <w:rFonts w:ascii="Carlito" w:hAnsi="Carlito" w:cs="Carlito"/>
          <w:sz w:val="24"/>
          <w:szCs w:val="24"/>
        </w:rPr>
      </w:pPr>
      <w:r>
        <w:rPr>
          <w:rFonts w:ascii="Carlito" w:hAnsi="Carlito" w:cs="Carlito"/>
          <w:b/>
          <w:bCs/>
          <w:sz w:val="24"/>
          <w:szCs w:val="24"/>
        </w:rPr>
        <w:t xml:space="preserve">Responsibilities: </w:t>
      </w:r>
    </w:p>
    <w:p w14:paraId="0D4E57E4" w14:textId="77777777" w:rsidR="00AD550F" w:rsidRDefault="000D6027">
      <w:pPr>
        <w:numPr>
          <w:ilvl w:val="0"/>
          <w:numId w:val="5"/>
        </w:numPr>
        <w:spacing w:after="0" w:line="360" w:lineRule="auto"/>
        <w:rPr>
          <w:rFonts w:ascii="Carlito" w:hAnsi="Carlito" w:cs="Carlito"/>
          <w:sz w:val="24"/>
          <w:szCs w:val="24"/>
        </w:rPr>
      </w:pPr>
      <w:r>
        <w:rPr>
          <w:rFonts w:ascii="Carlito" w:hAnsi="Carlito" w:cs="Carlito"/>
          <w:sz w:val="24"/>
          <w:szCs w:val="24"/>
        </w:rPr>
        <w:t>Understand specifications and devised a test plan.</w:t>
      </w:r>
    </w:p>
    <w:p w14:paraId="118E8299" w14:textId="77777777" w:rsidR="00AD550F" w:rsidRDefault="000D6027">
      <w:pPr>
        <w:numPr>
          <w:ilvl w:val="0"/>
          <w:numId w:val="5"/>
        </w:numPr>
        <w:spacing w:after="0" w:line="360" w:lineRule="auto"/>
      </w:pPr>
      <w:r>
        <w:rPr>
          <w:rFonts w:ascii="Carlito" w:hAnsi="Carlito" w:cs="Carlito"/>
          <w:sz w:val="24"/>
          <w:szCs w:val="24"/>
        </w:rPr>
        <w:t>Made class based Verification environment in UVM.</w:t>
      </w:r>
    </w:p>
    <w:p w14:paraId="2334E6F9" w14:textId="77777777" w:rsidR="00AD550F" w:rsidRDefault="00AD550F">
      <w:pPr>
        <w:spacing w:after="0" w:line="360" w:lineRule="auto"/>
      </w:pPr>
    </w:p>
    <w:p w14:paraId="3F8DAB8F" w14:textId="58CBAE1D" w:rsidR="00AD550F" w:rsidRDefault="000D6027">
      <w:pPr>
        <w:spacing w:after="0" w:line="360" w:lineRule="auto"/>
        <w:rPr>
          <w:rFonts w:ascii="Carlito" w:hAnsi="Carlito" w:cs="Carlito"/>
          <w:b/>
          <w:bCs/>
          <w:sz w:val="24"/>
          <w:szCs w:val="24"/>
        </w:rPr>
      </w:pPr>
      <w:r>
        <w:rPr>
          <w:rFonts w:ascii="Carlito" w:hAnsi="Carlito" w:cs="Carlito"/>
          <w:b/>
          <w:bCs/>
          <w:sz w:val="28"/>
          <w:szCs w:val="28"/>
        </w:rPr>
        <w:t xml:space="preserve">AMBA AHB Bus Protocol Verification using </w:t>
      </w:r>
      <w:proofErr w:type="gramStart"/>
      <w:r>
        <w:rPr>
          <w:rFonts w:ascii="Carlito" w:hAnsi="Carlito" w:cs="Carlito"/>
          <w:b/>
          <w:bCs/>
          <w:sz w:val="28"/>
          <w:szCs w:val="28"/>
        </w:rPr>
        <w:t>UVM</w:t>
      </w:r>
      <w:r w:rsidR="000A6C59">
        <w:rPr>
          <w:rFonts w:ascii="Carlito" w:hAnsi="Carlito" w:cs="Carlito"/>
          <w:b/>
          <w:bCs/>
          <w:sz w:val="28"/>
          <w:szCs w:val="28"/>
        </w:rPr>
        <w:t>(</w:t>
      </w:r>
      <w:proofErr w:type="gramEnd"/>
      <w:r w:rsidR="000A6C59">
        <w:rPr>
          <w:rFonts w:ascii="Carlito" w:hAnsi="Carlito" w:cs="Carlito"/>
          <w:b/>
          <w:bCs/>
          <w:sz w:val="28"/>
          <w:szCs w:val="28"/>
        </w:rPr>
        <w:t>Oct 2017-Dec 2017)</w:t>
      </w:r>
    </w:p>
    <w:p w14:paraId="38FB6344" w14:textId="77777777" w:rsidR="00AD550F" w:rsidRDefault="00AD550F">
      <w:pPr>
        <w:pStyle w:val="ListParagraph"/>
        <w:spacing w:after="0" w:line="360" w:lineRule="auto"/>
        <w:rPr>
          <w:rFonts w:ascii="Carlito" w:hAnsi="Carlito" w:cs="Carlito"/>
          <w:b/>
          <w:bCs/>
          <w:sz w:val="24"/>
          <w:szCs w:val="24"/>
        </w:rPr>
      </w:pPr>
    </w:p>
    <w:p w14:paraId="1F1C0B23" w14:textId="77777777" w:rsidR="00AD550F" w:rsidRDefault="000D6027">
      <w:pPr>
        <w:pStyle w:val="ListParagraph"/>
        <w:spacing w:after="0" w:line="360" w:lineRule="auto"/>
        <w:rPr>
          <w:rFonts w:ascii="Carlito" w:hAnsi="Carlito" w:cs="Carlito"/>
          <w:b/>
          <w:bCs/>
          <w:sz w:val="24"/>
          <w:szCs w:val="24"/>
        </w:rPr>
      </w:pPr>
      <w:r>
        <w:rPr>
          <w:rFonts w:ascii="Carlito" w:hAnsi="Carlito" w:cs="Carlito"/>
          <w:b/>
          <w:bCs/>
          <w:sz w:val="24"/>
          <w:szCs w:val="24"/>
        </w:rPr>
        <w:t xml:space="preserve">HVL/HDL               :      </w:t>
      </w:r>
      <w:r>
        <w:rPr>
          <w:rFonts w:ascii="Carlito" w:hAnsi="Carlito" w:cs="Carlito"/>
          <w:sz w:val="24"/>
          <w:szCs w:val="24"/>
        </w:rPr>
        <w:t xml:space="preserve">System </w:t>
      </w:r>
      <w:proofErr w:type="spellStart"/>
      <w:r>
        <w:rPr>
          <w:rFonts w:ascii="Carlito" w:hAnsi="Carlito" w:cs="Carlito"/>
          <w:sz w:val="24"/>
          <w:szCs w:val="24"/>
        </w:rPr>
        <w:t>verilog</w:t>
      </w:r>
      <w:proofErr w:type="spellEnd"/>
    </w:p>
    <w:p w14:paraId="11E3F29E" w14:textId="77777777" w:rsidR="00AD550F" w:rsidRDefault="000D6027">
      <w:pPr>
        <w:pStyle w:val="ListParagraph"/>
        <w:spacing w:after="0" w:line="360" w:lineRule="auto"/>
        <w:rPr>
          <w:rFonts w:ascii="Carlito" w:hAnsi="Carlito" w:cs="Carlito"/>
          <w:b/>
          <w:bCs/>
          <w:sz w:val="24"/>
          <w:szCs w:val="24"/>
        </w:rPr>
      </w:pPr>
      <w:r>
        <w:rPr>
          <w:rFonts w:ascii="Carlito" w:hAnsi="Carlito" w:cs="Carlito"/>
          <w:b/>
          <w:bCs/>
          <w:sz w:val="24"/>
          <w:szCs w:val="24"/>
        </w:rPr>
        <w:t xml:space="preserve">TB </w:t>
      </w:r>
      <w:proofErr w:type="gramStart"/>
      <w:r>
        <w:rPr>
          <w:rFonts w:ascii="Carlito" w:hAnsi="Carlito" w:cs="Carlito"/>
          <w:b/>
          <w:bCs/>
          <w:sz w:val="24"/>
          <w:szCs w:val="24"/>
        </w:rPr>
        <w:t xml:space="preserve">Methodology </w:t>
      </w:r>
      <w:r>
        <w:rPr>
          <w:rFonts w:ascii="Carlito" w:hAnsi="Carlito" w:cs="Carlito"/>
          <w:b/>
          <w:sz w:val="24"/>
          <w:szCs w:val="24"/>
        </w:rPr>
        <w:t>:</w:t>
      </w:r>
      <w:proofErr w:type="gramEnd"/>
      <w:r>
        <w:rPr>
          <w:rFonts w:ascii="Carlito" w:hAnsi="Carlito" w:cs="Carlito"/>
          <w:b/>
          <w:sz w:val="24"/>
          <w:szCs w:val="24"/>
        </w:rPr>
        <w:t xml:space="preserve"> </w:t>
      </w:r>
      <w:r>
        <w:rPr>
          <w:rFonts w:ascii="Carlito" w:hAnsi="Carlito" w:cs="Carlito"/>
          <w:sz w:val="24"/>
          <w:szCs w:val="24"/>
        </w:rPr>
        <w:tab/>
        <w:t>UVM</w:t>
      </w:r>
    </w:p>
    <w:p w14:paraId="70DF5403" w14:textId="77777777" w:rsidR="00AD550F" w:rsidRDefault="000D6027">
      <w:pPr>
        <w:pStyle w:val="ListParagraph"/>
        <w:spacing w:after="0" w:line="360" w:lineRule="auto"/>
        <w:rPr>
          <w:rFonts w:ascii="Carlito" w:hAnsi="Carlito" w:cs="Carlito"/>
          <w:sz w:val="24"/>
          <w:szCs w:val="24"/>
        </w:rPr>
      </w:pPr>
      <w:r>
        <w:rPr>
          <w:rFonts w:ascii="Carlito" w:hAnsi="Carlito" w:cs="Carlito"/>
          <w:b/>
          <w:bCs/>
          <w:sz w:val="24"/>
          <w:szCs w:val="24"/>
        </w:rPr>
        <w:t xml:space="preserve">EDA Tools             :      </w:t>
      </w:r>
      <w:r>
        <w:rPr>
          <w:rFonts w:ascii="Carlito" w:hAnsi="Carlito" w:cs="Carlito"/>
          <w:sz w:val="24"/>
          <w:szCs w:val="24"/>
        </w:rPr>
        <w:t xml:space="preserve">Cadence </w:t>
      </w:r>
      <w:proofErr w:type="spellStart"/>
      <w:r>
        <w:rPr>
          <w:rFonts w:ascii="Carlito" w:hAnsi="Carlito" w:cs="Carlito"/>
          <w:sz w:val="24"/>
          <w:szCs w:val="24"/>
        </w:rPr>
        <w:t>NCSim</w:t>
      </w:r>
      <w:proofErr w:type="spellEnd"/>
      <w:r>
        <w:rPr>
          <w:rFonts w:ascii="Carlito" w:hAnsi="Carlito" w:cs="Carlito"/>
          <w:sz w:val="24"/>
          <w:szCs w:val="24"/>
        </w:rPr>
        <w:t xml:space="preserve">, </w:t>
      </w:r>
      <w:proofErr w:type="spellStart"/>
      <w:r>
        <w:rPr>
          <w:rFonts w:ascii="Carlito" w:hAnsi="Carlito" w:cs="Carlito"/>
          <w:sz w:val="24"/>
          <w:szCs w:val="24"/>
        </w:rPr>
        <w:t>SimVision</w:t>
      </w:r>
      <w:proofErr w:type="spellEnd"/>
      <w:r>
        <w:rPr>
          <w:rFonts w:ascii="Carlito" w:hAnsi="Carlito" w:cs="Carlito"/>
          <w:sz w:val="24"/>
          <w:szCs w:val="24"/>
        </w:rPr>
        <w:t>, IMC</w:t>
      </w:r>
    </w:p>
    <w:p w14:paraId="42A6F545" w14:textId="77777777" w:rsidR="00AD550F" w:rsidRDefault="00AD550F">
      <w:pPr>
        <w:spacing w:after="0" w:line="360" w:lineRule="auto"/>
        <w:rPr>
          <w:rFonts w:ascii="Carlito" w:hAnsi="Carlito" w:cs="Carlito"/>
          <w:sz w:val="24"/>
          <w:szCs w:val="24"/>
        </w:rPr>
      </w:pPr>
    </w:p>
    <w:p w14:paraId="1A1C2D6A" w14:textId="77777777" w:rsidR="00AD550F" w:rsidRDefault="000D6027">
      <w:pPr>
        <w:spacing w:after="0" w:line="360" w:lineRule="auto"/>
        <w:jc w:val="both"/>
        <w:rPr>
          <w:rFonts w:ascii="Carlito" w:hAnsi="Carlito" w:cs="Carlito"/>
          <w:b/>
          <w:bCs/>
          <w:sz w:val="24"/>
          <w:szCs w:val="24"/>
        </w:rPr>
      </w:pPr>
      <w:proofErr w:type="spellStart"/>
      <w:r>
        <w:rPr>
          <w:rFonts w:ascii="Carlito" w:hAnsi="Carlito" w:cs="Carlito"/>
          <w:b/>
          <w:bCs/>
          <w:sz w:val="24"/>
          <w:szCs w:val="24"/>
        </w:rPr>
        <w:t>Description</w:t>
      </w:r>
      <w:proofErr w:type="gramStart"/>
      <w:r>
        <w:rPr>
          <w:rFonts w:ascii="Carlito" w:hAnsi="Carlito" w:cs="Carlito"/>
          <w:sz w:val="24"/>
          <w:szCs w:val="24"/>
        </w:rPr>
        <w:t>:The</w:t>
      </w:r>
      <w:proofErr w:type="spellEnd"/>
      <w:proofErr w:type="gramEnd"/>
      <w:r>
        <w:rPr>
          <w:rFonts w:ascii="Carlito" w:hAnsi="Carlito" w:cs="Carlito"/>
          <w:sz w:val="24"/>
          <w:szCs w:val="24"/>
        </w:rPr>
        <w:t xml:space="preserve"> AMBA AHB protocol is targeted at high-performance, high-frequency system designs and includes a number of features that make it suitable for a high-speed data transfer.</w:t>
      </w:r>
    </w:p>
    <w:p w14:paraId="4606EAB6" w14:textId="77777777" w:rsidR="00AD550F" w:rsidRDefault="000D6027">
      <w:pPr>
        <w:spacing w:after="0" w:line="360" w:lineRule="auto"/>
        <w:rPr>
          <w:rFonts w:ascii="Carlito" w:hAnsi="Carlito" w:cs="Carlito"/>
          <w:sz w:val="24"/>
          <w:szCs w:val="24"/>
        </w:rPr>
      </w:pPr>
      <w:r>
        <w:rPr>
          <w:rFonts w:ascii="Carlito" w:hAnsi="Carlito" w:cs="Carlito"/>
          <w:b/>
          <w:bCs/>
          <w:sz w:val="24"/>
          <w:szCs w:val="24"/>
        </w:rPr>
        <w:t xml:space="preserve">Responsibilities: </w:t>
      </w:r>
    </w:p>
    <w:p w14:paraId="12673298" w14:textId="77777777" w:rsidR="00AD550F" w:rsidRDefault="000D6027">
      <w:pPr>
        <w:pStyle w:val="ListParagraph"/>
        <w:numPr>
          <w:ilvl w:val="0"/>
          <w:numId w:val="6"/>
        </w:numPr>
        <w:spacing w:after="0"/>
        <w:jc w:val="both"/>
        <w:rPr>
          <w:rFonts w:ascii="Carlito" w:hAnsi="Carlito" w:cs="Carlito"/>
          <w:sz w:val="24"/>
          <w:szCs w:val="24"/>
        </w:rPr>
      </w:pPr>
      <w:r>
        <w:rPr>
          <w:rFonts w:ascii="Carlito" w:hAnsi="Carlito" w:cs="Carlito"/>
          <w:sz w:val="24"/>
          <w:szCs w:val="24"/>
        </w:rPr>
        <w:t xml:space="preserve">To verify AHB protocol features Burst transfer, aligned </w:t>
      </w:r>
      <w:proofErr w:type="spellStart"/>
      <w:r>
        <w:rPr>
          <w:rFonts w:ascii="Carlito" w:hAnsi="Carlito" w:cs="Carlito"/>
          <w:sz w:val="24"/>
          <w:szCs w:val="24"/>
        </w:rPr>
        <w:t>address</w:t>
      </w:r>
      <w:proofErr w:type="gramStart"/>
      <w:r>
        <w:rPr>
          <w:rFonts w:ascii="Carlito" w:hAnsi="Carlito" w:cs="Carlito"/>
          <w:sz w:val="24"/>
          <w:szCs w:val="24"/>
        </w:rPr>
        <w:t>,pipelined</w:t>
      </w:r>
      <w:proofErr w:type="spellEnd"/>
      <w:proofErr w:type="gramEnd"/>
      <w:r>
        <w:rPr>
          <w:rFonts w:ascii="Carlito" w:hAnsi="Carlito" w:cs="Carlito"/>
          <w:sz w:val="24"/>
          <w:szCs w:val="24"/>
        </w:rPr>
        <w:t xml:space="preserve"> operations and verify AHB Slave.</w:t>
      </w:r>
    </w:p>
    <w:p w14:paraId="1C0CA8F8" w14:textId="77777777" w:rsidR="00AD550F" w:rsidRDefault="000D6027">
      <w:pPr>
        <w:pStyle w:val="ListParagraph"/>
        <w:numPr>
          <w:ilvl w:val="0"/>
          <w:numId w:val="6"/>
        </w:numPr>
        <w:spacing w:after="0"/>
        <w:jc w:val="both"/>
        <w:rPr>
          <w:rFonts w:ascii="Carlito" w:hAnsi="Carlito" w:cs="Carlito"/>
          <w:sz w:val="24"/>
          <w:szCs w:val="24"/>
        </w:rPr>
      </w:pPr>
      <w:r>
        <w:rPr>
          <w:rFonts w:ascii="Carlito" w:hAnsi="Carlito" w:cs="Carlito"/>
          <w:sz w:val="24"/>
          <w:szCs w:val="24"/>
        </w:rPr>
        <w:t>Understand specifications and create test plan.</w:t>
      </w:r>
    </w:p>
    <w:p w14:paraId="2CBAEAF7" w14:textId="4F800E4A" w:rsidR="00AD550F" w:rsidRPr="00347E3C" w:rsidRDefault="000D6027">
      <w:pPr>
        <w:pStyle w:val="ListParagraph"/>
        <w:numPr>
          <w:ilvl w:val="0"/>
          <w:numId w:val="6"/>
        </w:numPr>
        <w:spacing w:after="0"/>
        <w:jc w:val="both"/>
        <w:rPr>
          <w:rFonts w:ascii="Carlito" w:hAnsi="Carlito" w:cs="Carlito"/>
          <w:b/>
          <w:bCs/>
          <w:sz w:val="28"/>
          <w:szCs w:val="28"/>
        </w:rPr>
      </w:pPr>
      <w:r>
        <w:rPr>
          <w:rFonts w:ascii="Carlito" w:hAnsi="Carlito" w:cs="Carlito"/>
          <w:sz w:val="24"/>
          <w:szCs w:val="24"/>
        </w:rPr>
        <w:t>Test case for verify</w:t>
      </w:r>
      <w:r w:rsidR="001560EE">
        <w:rPr>
          <w:rFonts w:ascii="Carlito" w:hAnsi="Carlito" w:cs="Carlito"/>
          <w:sz w:val="24"/>
          <w:szCs w:val="24"/>
        </w:rPr>
        <w:t>ing</w:t>
      </w:r>
      <w:r>
        <w:rPr>
          <w:rFonts w:ascii="Carlito" w:hAnsi="Carlito" w:cs="Carlito"/>
          <w:sz w:val="24"/>
          <w:szCs w:val="24"/>
        </w:rPr>
        <w:t xml:space="preserve"> the design.</w:t>
      </w:r>
    </w:p>
    <w:p w14:paraId="7EB0FEB3" w14:textId="6E2C7FFD" w:rsidR="00347E3C" w:rsidRPr="00347E3C" w:rsidRDefault="00347E3C" w:rsidP="00347E3C">
      <w:pPr>
        <w:spacing w:after="0"/>
        <w:jc w:val="both"/>
        <w:rPr>
          <w:rFonts w:ascii="Carlito" w:hAnsi="Carlito" w:cs="Carlito"/>
          <w:b/>
          <w:bCs/>
          <w:sz w:val="28"/>
          <w:szCs w:val="28"/>
        </w:rPr>
      </w:pPr>
      <w:r>
        <w:rPr>
          <w:rFonts w:ascii="Carlito" w:hAnsi="Carlito" w:cs="Carlito"/>
          <w:b/>
          <w:bCs/>
          <w:sz w:val="28"/>
          <w:szCs w:val="28"/>
        </w:rPr>
        <w:t>Asynchronous FIFO:</w:t>
      </w:r>
      <w:r w:rsidR="006D412A">
        <w:rPr>
          <w:rFonts w:ascii="Carlito" w:hAnsi="Carlito" w:cs="Carlito"/>
          <w:b/>
          <w:bCs/>
          <w:sz w:val="28"/>
          <w:szCs w:val="28"/>
        </w:rPr>
        <w:t xml:space="preserve"> </w:t>
      </w:r>
      <w:proofErr w:type="gramStart"/>
      <w:r w:rsidR="006D412A">
        <w:rPr>
          <w:rFonts w:ascii="Carlito" w:hAnsi="Carlito" w:cs="Carlito"/>
          <w:b/>
          <w:bCs/>
          <w:sz w:val="28"/>
          <w:szCs w:val="28"/>
        </w:rPr>
        <w:t>(</w:t>
      </w:r>
      <w:r w:rsidR="004F62DD">
        <w:rPr>
          <w:rFonts w:ascii="Carlito" w:hAnsi="Carlito" w:cs="Carlito"/>
          <w:b/>
          <w:bCs/>
          <w:sz w:val="28"/>
          <w:szCs w:val="28"/>
        </w:rPr>
        <w:t xml:space="preserve"> Jan</w:t>
      </w:r>
      <w:proofErr w:type="gramEnd"/>
      <w:r w:rsidR="004F62DD">
        <w:rPr>
          <w:rFonts w:ascii="Carlito" w:hAnsi="Carlito" w:cs="Carlito"/>
          <w:b/>
          <w:bCs/>
          <w:sz w:val="28"/>
          <w:szCs w:val="28"/>
        </w:rPr>
        <w:t xml:space="preserve"> 2017-Sep 2017)</w:t>
      </w:r>
    </w:p>
    <w:p w14:paraId="6B294AAE" w14:textId="423DF85E" w:rsidR="00347E3C" w:rsidRDefault="00347E3C" w:rsidP="001C1FC3">
      <w:pPr>
        <w:pStyle w:val="NormalWeb"/>
        <w:spacing w:before="69" w:beforeAutospacing="0" w:after="0" w:afterAutospacing="0"/>
        <w:ind w:right="1442"/>
        <w:jc w:val="both"/>
        <w:rPr>
          <w:color w:val="000000"/>
        </w:rPr>
      </w:pPr>
      <w:r w:rsidRPr="00347E3C">
        <w:rPr>
          <w:color w:val="000000"/>
        </w:rPr>
        <w:t>Design of an Asynchronous First-In-First Out memory</w:t>
      </w:r>
      <w:r w:rsidR="001C1FC3">
        <w:rPr>
          <w:color w:val="000000"/>
        </w:rPr>
        <w:t xml:space="preserve"> </w:t>
      </w:r>
      <w:r w:rsidRPr="00347E3C">
        <w:rPr>
          <w:color w:val="000000"/>
        </w:rPr>
        <w:t>queue with control logic that performs management of the read and write pointers, generation of status flags like almost empty and almost full, and optional handshake signals for interfacing with the user logic.</w:t>
      </w:r>
    </w:p>
    <w:p w14:paraId="04D638EC" w14:textId="34B447DA" w:rsidR="006D412A" w:rsidRDefault="006D412A" w:rsidP="001C1FC3">
      <w:pPr>
        <w:pStyle w:val="NormalWeb"/>
        <w:spacing w:before="69" w:beforeAutospacing="0" w:after="0" w:afterAutospacing="0"/>
        <w:ind w:right="1442"/>
        <w:jc w:val="both"/>
        <w:rPr>
          <w:color w:val="000000"/>
        </w:rPr>
      </w:pPr>
      <w:r>
        <w:t xml:space="preserve">Software Tools: </w:t>
      </w:r>
      <w:proofErr w:type="spellStart"/>
      <w:r>
        <w:t>QuestaSim</w:t>
      </w:r>
      <w:proofErr w:type="spellEnd"/>
      <w:r>
        <w:t xml:space="preserve"> &amp; </w:t>
      </w:r>
      <w:proofErr w:type="spellStart"/>
      <w:r>
        <w:t>Vivado</w:t>
      </w:r>
      <w:proofErr w:type="spellEnd"/>
      <w:r>
        <w:t xml:space="preserve">. Hardware: Xilinx </w:t>
      </w:r>
      <w:proofErr w:type="spellStart"/>
      <w:r>
        <w:t>Zedboard</w:t>
      </w:r>
      <w:proofErr w:type="spellEnd"/>
    </w:p>
    <w:p w14:paraId="7E4A4792" w14:textId="77777777" w:rsidR="009E2B8B" w:rsidRDefault="009E2B8B" w:rsidP="001C1FC3">
      <w:pPr>
        <w:pStyle w:val="NormalWeb"/>
        <w:spacing w:before="69" w:beforeAutospacing="0" w:after="0" w:afterAutospacing="0"/>
        <w:ind w:right="1442"/>
        <w:jc w:val="both"/>
        <w:rPr>
          <w:color w:val="000000"/>
        </w:rPr>
      </w:pPr>
    </w:p>
    <w:p w14:paraId="6EFA66D7" w14:textId="47EF31C5" w:rsidR="00EC02F0" w:rsidRPr="009E2B8B" w:rsidRDefault="009E2B8B" w:rsidP="001C1FC3">
      <w:pPr>
        <w:pStyle w:val="NormalWeb"/>
        <w:spacing w:before="69" w:beforeAutospacing="0" w:after="0" w:afterAutospacing="0"/>
        <w:ind w:right="1442"/>
        <w:jc w:val="both"/>
        <w:rPr>
          <w:b/>
          <w:bCs/>
          <w:sz w:val="28"/>
          <w:szCs w:val="28"/>
        </w:rPr>
      </w:pPr>
      <w:r w:rsidRPr="009E2B8B">
        <w:rPr>
          <w:b/>
          <w:bCs/>
          <w:sz w:val="28"/>
          <w:szCs w:val="28"/>
        </w:rPr>
        <w:t>Round</w:t>
      </w:r>
      <w:r>
        <w:rPr>
          <w:b/>
          <w:bCs/>
          <w:sz w:val="28"/>
          <w:szCs w:val="28"/>
        </w:rPr>
        <w:t xml:space="preserve"> Robin Arbiter:</w:t>
      </w:r>
      <w:r w:rsidR="004F62DD">
        <w:rPr>
          <w:b/>
          <w:bCs/>
          <w:sz w:val="28"/>
          <w:szCs w:val="28"/>
        </w:rPr>
        <w:t xml:space="preserve"> (July 2016-Dec 2016) </w:t>
      </w:r>
    </w:p>
    <w:p w14:paraId="4FB86D2E" w14:textId="4C5EDAE8" w:rsidR="001C1FC3" w:rsidRDefault="009E2B8B" w:rsidP="001C1FC3">
      <w:pPr>
        <w:spacing w:after="0"/>
        <w:jc w:val="both"/>
        <w:rPr>
          <w:sz w:val="24"/>
          <w:szCs w:val="24"/>
        </w:rPr>
      </w:pPr>
      <w:r w:rsidRPr="009E2B8B">
        <w:rPr>
          <w:sz w:val="24"/>
          <w:szCs w:val="24"/>
        </w:rPr>
        <w:t>Round Robin Arbiter: The aim of this project was to develop a Round Robin Arbiter to help schedule the processes/requests of four entities cyclically in a given priority order so as to ensure execution of all the requests in a cycle. The major blocks of this design are the Acknowledgement Register Block, Priority Logic, Feedback Logic and Output Logic. The priority assigned to the four entities is user defined and can be varied according to the requirements.</w:t>
      </w:r>
    </w:p>
    <w:p w14:paraId="6E00D583" w14:textId="434408DB" w:rsidR="006D412A" w:rsidRDefault="006D412A" w:rsidP="001C1FC3">
      <w:pPr>
        <w:spacing w:after="0"/>
        <w:jc w:val="both"/>
        <w:rPr>
          <w:sz w:val="24"/>
          <w:szCs w:val="24"/>
        </w:rPr>
      </w:pPr>
    </w:p>
    <w:p w14:paraId="24149280" w14:textId="2D60A3B2" w:rsidR="006D412A" w:rsidRDefault="006D412A" w:rsidP="001C1FC3">
      <w:pPr>
        <w:spacing w:after="0"/>
        <w:jc w:val="both"/>
        <w:rPr>
          <w:sz w:val="24"/>
          <w:szCs w:val="24"/>
        </w:rPr>
      </w:pPr>
      <w:r>
        <w:t xml:space="preserve">Software Tools: </w:t>
      </w:r>
      <w:proofErr w:type="spellStart"/>
      <w:r>
        <w:t>QuestaSim</w:t>
      </w:r>
      <w:proofErr w:type="spellEnd"/>
      <w:r>
        <w:t xml:space="preserve"> &amp; </w:t>
      </w:r>
      <w:proofErr w:type="spellStart"/>
      <w:r>
        <w:t>Vivado</w:t>
      </w:r>
      <w:proofErr w:type="spellEnd"/>
      <w:r>
        <w:t xml:space="preserve">. Hardware: Xilinx </w:t>
      </w:r>
      <w:proofErr w:type="spellStart"/>
      <w:r>
        <w:t>Zedboard</w:t>
      </w:r>
      <w:proofErr w:type="spellEnd"/>
    </w:p>
    <w:p w14:paraId="5D9FBCB3" w14:textId="7F2A4DA3" w:rsidR="006D412A" w:rsidRDefault="006D412A" w:rsidP="001C1FC3">
      <w:pPr>
        <w:spacing w:after="0"/>
        <w:jc w:val="both"/>
        <w:rPr>
          <w:sz w:val="24"/>
          <w:szCs w:val="24"/>
        </w:rPr>
      </w:pPr>
    </w:p>
    <w:p w14:paraId="14F16C6A" w14:textId="51132AA4" w:rsidR="006D412A" w:rsidRPr="006D412A" w:rsidRDefault="006D412A" w:rsidP="001C1FC3">
      <w:pPr>
        <w:spacing w:after="0"/>
        <w:jc w:val="both"/>
        <w:rPr>
          <w:b/>
          <w:bCs/>
          <w:sz w:val="24"/>
          <w:szCs w:val="24"/>
        </w:rPr>
      </w:pPr>
      <w:r>
        <w:rPr>
          <w:b/>
          <w:bCs/>
          <w:sz w:val="24"/>
          <w:szCs w:val="24"/>
        </w:rPr>
        <w:t>Research</w:t>
      </w:r>
      <w:r w:rsidRPr="006D412A">
        <w:rPr>
          <w:b/>
          <w:bCs/>
          <w:sz w:val="24"/>
          <w:szCs w:val="24"/>
        </w:rPr>
        <w:t xml:space="preserve"> fellow, Indian Institute of Technology, Bhubaneswar</w:t>
      </w:r>
    </w:p>
    <w:p w14:paraId="340DA07E" w14:textId="61EC6237" w:rsidR="006D412A" w:rsidRDefault="006D412A" w:rsidP="001C1FC3">
      <w:pPr>
        <w:spacing w:after="0"/>
        <w:jc w:val="both"/>
      </w:pPr>
      <w:r>
        <w:t xml:space="preserve">Worked as project fellow in IIT Bhubaneswar (School of mechanical sciences) in a technical project of MHRD (Govt of India) under the guidance of Prof Dr </w:t>
      </w:r>
      <w:proofErr w:type="spellStart"/>
      <w:r>
        <w:t>Satyanarayana</w:t>
      </w:r>
      <w:proofErr w:type="spellEnd"/>
      <w:r>
        <w:t xml:space="preserve"> </w:t>
      </w:r>
      <w:proofErr w:type="spellStart"/>
      <w:r>
        <w:t>Panigrahi</w:t>
      </w:r>
      <w:proofErr w:type="spellEnd"/>
      <w:r>
        <w:t xml:space="preserve"> (Ph.D., IISC, Bengaluru). o Project titled “A vehicle mounted surveillance system for tracking and monitoring the vehicle positions and its surroundings “. </w:t>
      </w:r>
      <w:proofErr w:type="gramStart"/>
      <w:r>
        <w:t>o</w:t>
      </w:r>
      <w:proofErr w:type="gramEnd"/>
      <w:r>
        <w:t xml:space="preserve"> In the above project a Raspberry pi model B+ and various other processors like Arduino, were used for certain testing purposes. o Knowledge in python language while working with Raspberry Pi computer was required.</w:t>
      </w:r>
    </w:p>
    <w:p w14:paraId="4480B843" w14:textId="77777777" w:rsidR="004F62DD" w:rsidRPr="009E2B8B" w:rsidRDefault="004F62DD" w:rsidP="001C1FC3">
      <w:pPr>
        <w:spacing w:after="0"/>
        <w:jc w:val="both"/>
        <w:rPr>
          <w:rFonts w:ascii="Carlito" w:hAnsi="Carlito" w:cs="Carlito"/>
          <w:b/>
          <w:bCs/>
          <w:sz w:val="24"/>
          <w:szCs w:val="24"/>
        </w:rPr>
      </w:pPr>
    </w:p>
    <w:p w14:paraId="19D4DA67" w14:textId="342B178E" w:rsidR="00AD550F" w:rsidRDefault="000D6027">
      <w:pPr>
        <w:pBdr>
          <w:top w:val="none" w:sz="0" w:space="0" w:color="000000"/>
          <w:left w:val="none" w:sz="0" w:space="0" w:color="000000"/>
          <w:bottom w:val="thickThinSmallGap" w:sz="24" w:space="1" w:color="00000A"/>
          <w:right w:val="none" w:sz="0" w:space="0" w:color="000000"/>
        </w:pBdr>
        <w:spacing w:before="240" w:after="0" w:line="240" w:lineRule="auto"/>
        <w:jc w:val="both"/>
      </w:pPr>
      <w:r>
        <w:rPr>
          <w:rFonts w:ascii="Carlito" w:hAnsi="Carlito" w:cs="Carlito"/>
          <w:b/>
          <w:bCs/>
          <w:sz w:val="28"/>
          <w:szCs w:val="28"/>
        </w:rPr>
        <w:t>EDUCATIONAL QUALIFICATION</w:t>
      </w:r>
    </w:p>
    <w:p w14:paraId="15CB5EA3" w14:textId="77777777" w:rsidR="00AD550F" w:rsidRDefault="00AD550F">
      <w:pPr>
        <w:spacing w:after="0" w:line="360" w:lineRule="auto"/>
        <w:jc w:val="both"/>
      </w:pPr>
    </w:p>
    <w:p w14:paraId="35FA560D" w14:textId="77777777" w:rsidR="00AD550F" w:rsidRDefault="000D6027">
      <w:pPr>
        <w:numPr>
          <w:ilvl w:val="0"/>
          <w:numId w:val="7"/>
        </w:numPr>
        <w:spacing w:after="0" w:line="360" w:lineRule="auto"/>
        <w:jc w:val="both"/>
      </w:pPr>
      <w:r>
        <w:rPr>
          <w:rFonts w:ascii="Carlito" w:hAnsi="Carlito" w:cs="Carlito"/>
          <w:b/>
          <w:bCs/>
          <w:color w:val="000000"/>
          <w:sz w:val="24"/>
          <w:szCs w:val="24"/>
          <w:lang w:bidi="ar-SA"/>
        </w:rPr>
        <w:t xml:space="preserve">B.Tech. </w:t>
      </w:r>
      <w:r>
        <w:rPr>
          <w:rFonts w:ascii="Carlito" w:hAnsi="Carlito" w:cs="Carlito"/>
          <w:color w:val="000000"/>
          <w:sz w:val="24"/>
          <w:szCs w:val="24"/>
          <w:lang w:bidi="ar-SA"/>
        </w:rPr>
        <w:t>in ETC From SILICON INSTITUTE OF TECHNOLOGY (B.P.T.U) in 2013 with 63.5%.</w:t>
      </w:r>
    </w:p>
    <w:p w14:paraId="5FC40B76" w14:textId="77777777" w:rsidR="00AD550F" w:rsidRDefault="00AD550F">
      <w:pPr>
        <w:spacing w:after="0" w:line="360" w:lineRule="auto"/>
        <w:ind w:left="1440"/>
        <w:jc w:val="both"/>
      </w:pPr>
    </w:p>
    <w:sectPr w:rsidR="00AD550F">
      <w:headerReference w:type="even" r:id="rId7"/>
      <w:headerReference w:type="default" r:id="rId8"/>
      <w:footerReference w:type="even" r:id="rId9"/>
      <w:footerReference w:type="default" r:id="rId10"/>
      <w:headerReference w:type="first" r:id="rId11"/>
      <w:footerReference w:type="first" r:id="rId12"/>
      <w:pgSz w:w="11906" w:h="16838"/>
      <w:pgMar w:top="1201" w:right="2115" w:bottom="1440" w:left="1460" w:header="1145" w:footer="720" w:gutter="0"/>
      <w:pgBorders>
        <w:top w:val="double" w:sz="4" w:space="10" w:color="000001"/>
        <w:left w:val="double" w:sz="4" w:space="31" w:color="000001"/>
        <w:bottom w:val="double" w:sz="4" w:space="31" w:color="000001"/>
        <w:right w:val="double" w:sz="4" w:space="31" w:color="000001"/>
      </w:pgBorders>
      <w:cols w:space="720"/>
      <w:docGrid w:linePitch="360" w:charSpace="-245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CA2BCD" w14:textId="77777777" w:rsidR="00E834E6" w:rsidRDefault="00E834E6">
      <w:pPr>
        <w:spacing w:after="0" w:line="240" w:lineRule="auto"/>
      </w:pPr>
      <w:r>
        <w:separator/>
      </w:r>
    </w:p>
  </w:endnote>
  <w:endnote w:type="continuationSeparator" w:id="0">
    <w:p w14:paraId="6CD99BF0" w14:textId="77777777" w:rsidR="00E834E6" w:rsidRDefault="00E83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4002EFF" w:usb1="C200247B" w:usb2="00000009" w:usb3="00000000" w:csb0="000001FF" w:csb1="00000000"/>
  </w:font>
  <w:font w:name="DejaVu Sans">
    <w:altName w:val="Times New Roman"/>
    <w:charset w:val="01"/>
    <w:family w:val="auto"/>
    <w:pitch w:val="variable"/>
  </w:font>
  <w:font w:name="AR PL UMing HK">
    <w:charset w:val="01"/>
    <w:family w:val="auto"/>
    <w:pitch w:val="variable"/>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Liberation Sans">
    <w:altName w:val="Arial"/>
    <w:charset w:val="01"/>
    <w:family w:val="swiss"/>
    <w:pitch w:val="variable"/>
  </w:font>
  <w:font w:name="Lohit Devanagari">
    <w:altName w:val="Times New Roman"/>
    <w:charset w:val="01"/>
    <w:family w:val="auto"/>
    <w:pitch w:val="variable"/>
  </w:font>
  <w:font w:name="Carlito">
    <w:altName w:val="Calibri"/>
    <w:charset w:val="01"/>
    <w:family w:val="swiss"/>
    <w:pitch w:val="variable"/>
  </w:font>
  <w:font w:name="Liberation Serif">
    <w:altName w:val="Times New Roman"/>
    <w:charset w:val="01"/>
    <w:family w:val="roman"/>
    <w:pitch w:val="variable"/>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7DDA2" w14:textId="77777777" w:rsidR="00A16E45" w:rsidRDefault="00A16E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38752" w14:textId="77777777" w:rsidR="00A16E45" w:rsidRDefault="00A16E4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AE15A" w14:textId="77777777" w:rsidR="00A16E45" w:rsidRDefault="00A16E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AD587C" w14:textId="77777777" w:rsidR="00E834E6" w:rsidRDefault="00E834E6">
      <w:pPr>
        <w:spacing w:after="0" w:line="240" w:lineRule="auto"/>
      </w:pPr>
      <w:r>
        <w:separator/>
      </w:r>
    </w:p>
  </w:footnote>
  <w:footnote w:type="continuationSeparator" w:id="0">
    <w:p w14:paraId="7B00BDAF" w14:textId="77777777" w:rsidR="00E834E6" w:rsidRDefault="00E834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A28E6" w14:textId="77777777" w:rsidR="00A16E45" w:rsidRDefault="00A16E4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27556" w14:textId="77777777" w:rsidR="00AD550F" w:rsidRDefault="00AD550F">
    <w:pPr>
      <w:pStyle w:val="Header"/>
      <w:rPr>
        <w:rFonts w:ascii="Verdana" w:hAnsi="Verdana" w:cs="Verdana"/>
        <w:b/>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183D7" w14:textId="77777777" w:rsidR="00AD550F" w:rsidRDefault="00AD550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pt;height:.75pt" o:bullet="t" filled="t">
        <v:fill opacity="0" color2="black"/>
        <v:imagedata r:id="rId1" o:title=""/>
      </v:shape>
    </w:pict>
  </w:numPicBullet>
  <w:abstractNum w:abstractNumId="0" w15:restartNumberingAfterBreak="0">
    <w:nsid w:val="00000001"/>
    <w:multiLevelType w:val="multilevel"/>
    <w:tmpl w:val="911A2786"/>
    <w:name w:val="WW8Num1"/>
    <w:lvl w:ilvl="0">
      <w:start w:val="1"/>
      <w:numFmt w:val="bullet"/>
      <w:lvlText w:val=""/>
      <w:lvlPicBulletId w:val="0"/>
      <w:lvlJc w:val="left"/>
      <w:pPr>
        <w:tabs>
          <w:tab w:val="num" w:pos="0"/>
        </w:tabs>
        <w:ind w:left="360" w:hanging="360"/>
      </w:pPr>
      <w:rPr>
        <w:rFonts w:ascii="Symbol" w:hAnsi="Symbol" w:cs="Symbol" w:hint="default"/>
        <w:kern w:val="1"/>
        <w:sz w:val="18"/>
        <w:szCs w:val="18"/>
        <w:lang w:val="en-US" w:eastAsia="zh-CN" w:bidi="hi-IN"/>
      </w:rPr>
    </w:lvl>
    <w:lvl w:ilvl="1">
      <w:start w:val="1"/>
      <w:numFmt w:val="bullet"/>
      <w:lvlText w:val=""/>
      <w:lvlJc w:val="left"/>
      <w:pPr>
        <w:tabs>
          <w:tab w:val="num" w:pos="0"/>
        </w:tabs>
        <w:ind w:left="1080" w:hanging="360"/>
      </w:pPr>
      <w:rPr>
        <w:rFonts w:ascii="Wingdings" w:hAnsi="Wingdings" w:hint="default"/>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9"/>
    <w:multiLevelType w:val="multilevel"/>
    <w:tmpl w:val="0000000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2E412E4F"/>
    <w:multiLevelType w:val="hybridMultilevel"/>
    <w:tmpl w:val="8542C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7F15E3"/>
    <w:multiLevelType w:val="hybridMultilevel"/>
    <w:tmpl w:val="CF9AF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580F26"/>
    <w:multiLevelType w:val="hybridMultilevel"/>
    <w:tmpl w:val="1B365E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0"/>
  </w:num>
  <w:num w:numId="11">
    <w:abstractNumId w:val="9"/>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E45"/>
    <w:rsid w:val="00010C6D"/>
    <w:rsid w:val="000424E5"/>
    <w:rsid w:val="00083EAA"/>
    <w:rsid w:val="000A6C59"/>
    <w:rsid w:val="000D6027"/>
    <w:rsid w:val="00103A20"/>
    <w:rsid w:val="001209AA"/>
    <w:rsid w:val="001560EE"/>
    <w:rsid w:val="001C1FC3"/>
    <w:rsid w:val="001D5ACA"/>
    <w:rsid w:val="0020698A"/>
    <w:rsid w:val="002217D2"/>
    <w:rsid w:val="002347D3"/>
    <w:rsid w:val="00291C80"/>
    <w:rsid w:val="00347E3C"/>
    <w:rsid w:val="00385FA3"/>
    <w:rsid w:val="003E3945"/>
    <w:rsid w:val="00451EAA"/>
    <w:rsid w:val="00463B3F"/>
    <w:rsid w:val="00487584"/>
    <w:rsid w:val="004A0045"/>
    <w:rsid w:val="004E2864"/>
    <w:rsid w:val="004F62DD"/>
    <w:rsid w:val="00521834"/>
    <w:rsid w:val="00540DF0"/>
    <w:rsid w:val="00543F36"/>
    <w:rsid w:val="005F6AF8"/>
    <w:rsid w:val="00605C6F"/>
    <w:rsid w:val="00633947"/>
    <w:rsid w:val="006370FF"/>
    <w:rsid w:val="0069645B"/>
    <w:rsid w:val="006C6597"/>
    <w:rsid w:val="006D412A"/>
    <w:rsid w:val="006E7743"/>
    <w:rsid w:val="006F4430"/>
    <w:rsid w:val="00735D47"/>
    <w:rsid w:val="007624D5"/>
    <w:rsid w:val="00774B76"/>
    <w:rsid w:val="007A3908"/>
    <w:rsid w:val="007C61BB"/>
    <w:rsid w:val="00860F79"/>
    <w:rsid w:val="008800C3"/>
    <w:rsid w:val="008C0B4F"/>
    <w:rsid w:val="008D3373"/>
    <w:rsid w:val="00967C81"/>
    <w:rsid w:val="009E2B8B"/>
    <w:rsid w:val="00A14A21"/>
    <w:rsid w:val="00A14F71"/>
    <w:rsid w:val="00A16E45"/>
    <w:rsid w:val="00AA491A"/>
    <w:rsid w:val="00AA50A6"/>
    <w:rsid w:val="00AD550F"/>
    <w:rsid w:val="00B64117"/>
    <w:rsid w:val="00BE4E5C"/>
    <w:rsid w:val="00CA58AB"/>
    <w:rsid w:val="00CB0775"/>
    <w:rsid w:val="00CD612F"/>
    <w:rsid w:val="00CF0308"/>
    <w:rsid w:val="00DB7A70"/>
    <w:rsid w:val="00E834E6"/>
    <w:rsid w:val="00EC02F0"/>
    <w:rsid w:val="00EC454F"/>
    <w:rsid w:val="00ED4B9F"/>
    <w:rsid w:val="00F00ADC"/>
    <w:rsid w:val="00F03B4B"/>
    <w:rsid w:val="00F52D58"/>
    <w:rsid w:val="00FC2D80"/>
    <w:rsid w:val="00FE3D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CC42211"/>
  <w15:chartTrackingRefBased/>
  <w15:docId w15:val="{E57EE160-3EA3-824A-BA71-63A718369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1BB"/>
    <w:pPr>
      <w:suppressAutoHyphens/>
      <w:spacing w:after="200" w:line="276" w:lineRule="auto"/>
    </w:pPr>
    <w:rPr>
      <w:rFonts w:ascii="Calibri" w:eastAsia="DejaVu Sans" w:hAnsi="Calibri" w:cs="DejaVu Sans"/>
      <w:color w:val="00000A"/>
      <w:kern w:val="1"/>
      <w:sz w:val="22"/>
      <w:szCs w:val="22"/>
      <w:lang w:val="en-IN" w:eastAsia="zh-CN"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kern w:val="1"/>
      <w:sz w:val="18"/>
      <w:szCs w:val="18"/>
      <w:lang w:val="en-US" w:eastAsia="zh-CN" w:bidi="hi-IN"/>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rPr>
      <w:rFonts w:ascii="Symbol" w:hAnsi="Symbol" w:cs="Symbol"/>
    </w:rPr>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WW8Num6z0">
    <w:name w:val="WW8Num6z0"/>
    <w:rPr>
      <w:rFonts w:ascii="Symbol" w:hAnsi="Symbol" w:cs="OpenSymbol"/>
    </w:rPr>
  </w:style>
  <w:style w:type="character" w:customStyle="1" w:styleId="WW8Num6z1">
    <w:name w:val="WW8Num6z1"/>
    <w:rPr>
      <w:rFonts w:ascii="OpenSymbol" w:hAnsi="OpenSymbol" w:cs="OpenSymbol"/>
    </w:rPr>
  </w:style>
  <w:style w:type="character" w:customStyle="1" w:styleId="WW8Num7z0">
    <w:name w:val="WW8Num7z0"/>
    <w:rPr>
      <w:rFonts w:ascii="Symbol" w:hAnsi="Symbol" w:cs="OpenSymbol"/>
    </w:rPr>
  </w:style>
  <w:style w:type="character" w:customStyle="1" w:styleId="WW8Num7z1">
    <w:name w:val="WW8Num7z1"/>
    <w:rPr>
      <w:rFonts w:ascii="OpenSymbol" w:hAnsi="OpenSymbol" w:cs="OpenSymbol"/>
    </w:rPr>
  </w:style>
  <w:style w:type="character" w:customStyle="1" w:styleId="WW8Num8z0">
    <w:name w:val="WW8Num8z0"/>
    <w:rPr>
      <w:rFonts w:ascii="Symbol" w:hAnsi="Symbol" w:cs="OpenSymbol"/>
    </w:rPr>
  </w:style>
  <w:style w:type="character" w:customStyle="1" w:styleId="WW8Num8z1">
    <w:name w:val="WW8Num8z1"/>
    <w:rPr>
      <w:rFonts w:ascii="OpenSymbol" w:hAnsi="OpenSymbol" w:cs="OpenSymbol"/>
    </w:rPr>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2">
    <w:name w:val="WW8Num6z2"/>
    <w:rPr>
      <w:rFonts w:ascii="Wingdings" w:hAnsi="Wingdings" w:cs="Wingdings" w:hint="default"/>
    </w:rPr>
  </w:style>
  <w:style w:type="character" w:customStyle="1" w:styleId="WW8Num7z2">
    <w:name w:val="WW8Num7z2"/>
    <w:rPr>
      <w:rFonts w:ascii="Wingdings" w:hAnsi="Wingdings" w:cs="Wingdings" w:hint="default"/>
    </w:rPr>
  </w:style>
  <w:style w:type="character" w:customStyle="1" w:styleId="WW8Num7z3">
    <w:name w:val="WW8Num7z3"/>
    <w:rPr>
      <w:rFonts w:ascii="Symbol" w:hAnsi="Symbol" w:cs="Symbol" w:hint="default"/>
    </w:rPr>
  </w:style>
  <w:style w:type="character" w:customStyle="1" w:styleId="WW8Num10z0">
    <w:name w:val="WW8Num10z0"/>
    <w:rPr>
      <w:rFonts w:ascii="Symbol" w:hAnsi="Symbol" w:cs="Symbol"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rFonts w:ascii="Symbol" w:hAnsi="Symbol" w:cs="Symbol" w:hint="default"/>
    </w:rPr>
  </w:style>
  <w:style w:type="character" w:customStyle="1" w:styleId="WW8Num11z1">
    <w:name w:val="WW8Num11z1"/>
    <w:rPr>
      <w:rFonts w:ascii="OpenSymbol" w:hAnsi="OpenSymbol" w:cs="OpenSymbol" w:hint="default"/>
    </w:rPr>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rPr>
      <w:rFonts w:ascii="Symbol" w:hAnsi="Symbol" w:cs="Symbol" w:hint="default"/>
    </w:rPr>
  </w:style>
  <w:style w:type="character" w:customStyle="1" w:styleId="WW8Num13z1">
    <w:name w:val="WW8Num13z1"/>
    <w:rPr>
      <w:rFonts w:ascii="OpenSymbol" w:hAnsi="OpenSymbol" w:cs="OpenSymbol" w:hint="default"/>
    </w:rPr>
  </w:style>
  <w:style w:type="character" w:customStyle="1" w:styleId="WW8Num14z0">
    <w:name w:val="WW8Num14z0"/>
    <w:rPr>
      <w:rFonts w:ascii="Symbol" w:eastAsia="AR PL UMing HK" w:hAnsi="Symbol" w:cs="Symbol" w:hint="default"/>
      <w:kern w:val="1"/>
      <w:lang w:val="en-US" w:eastAsia="zh-CN" w:bidi="hi-IN"/>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5z0">
    <w:name w:val="WW8Num15z0"/>
    <w:rPr>
      <w:rFonts w:ascii="Symbol" w:hAnsi="Symbol" w:cs="Symbol" w:hint="default"/>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6z0">
    <w:name w:val="WW8Num16z0"/>
    <w:rPr>
      <w:rFonts w:ascii="Symbol" w:hAnsi="Symbol" w:cs="Symbol" w:hint="default"/>
    </w:rPr>
  </w:style>
  <w:style w:type="character" w:customStyle="1" w:styleId="WW8Num16z1">
    <w:name w:val="WW8Num16z1"/>
    <w:rPr>
      <w:rFonts w:ascii="OpenSymbol" w:hAnsi="OpenSymbol" w:cs="OpenSymbol" w:hint="default"/>
    </w:rPr>
  </w:style>
  <w:style w:type="character" w:customStyle="1" w:styleId="DefaultParagraphFont1">
    <w:name w:val="Default Paragraph Font1"/>
  </w:style>
  <w:style w:type="character" w:customStyle="1" w:styleId="WW-DefaultParagraphFont">
    <w:name w:val="WW-Default Paragraph Font"/>
  </w:style>
  <w:style w:type="character" w:customStyle="1" w:styleId="BodyTextChar">
    <w:name w:val="Body Text Char"/>
    <w:rPr>
      <w:rFonts w:ascii="Times New Roman" w:eastAsia="Times New Roman" w:hAnsi="Times New Roman" w:cs="Times New Roman"/>
      <w:sz w:val="24"/>
      <w:szCs w:val="20"/>
    </w:rPr>
  </w:style>
  <w:style w:type="character" w:customStyle="1" w:styleId="apple-converted-space">
    <w:name w:val="apple-converted-space"/>
    <w:basedOn w:val="WW-DefaultParagraphFont"/>
  </w:style>
  <w:style w:type="character" w:styleId="Strong">
    <w:name w:val="Strong"/>
    <w:qFormat/>
    <w:rPr>
      <w:b/>
      <w:bCs/>
    </w:rPr>
  </w:style>
  <w:style w:type="character" w:customStyle="1" w:styleId="HeaderChar">
    <w:name w:val="Header Char"/>
    <w:basedOn w:val="WW-DefaultParagraphFont"/>
  </w:style>
  <w:style w:type="character" w:customStyle="1" w:styleId="FooterChar">
    <w:name w:val="Footer Char"/>
    <w:basedOn w:val="WW-DefaultParagraphFont"/>
  </w:style>
  <w:style w:type="character" w:customStyle="1" w:styleId="BalloonTextChar">
    <w:name w:val="Balloon Text Char"/>
    <w:rPr>
      <w:rFonts w:ascii="Tahoma" w:hAnsi="Tahoma" w:cs="Tahoma"/>
      <w:sz w:val="16"/>
      <w:szCs w:val="16"/>
    </w:rPr>
  </w:style>
  <w:style w:type="character" w:customStyle="1" w:styleId="ListLabel1">
    <w:name w:val="ListLabel 1"/>
    <w:rPr>
      <w:rFonts w:cs="Courier New"/>
    </w:rPr>
  </w:style>
  <w:style w:type="character" w:customStyle="1" w:styleId="ListLabel2">
    <w:name w:val="ListLabel 2"/>
    <w:rPr>
      <w:rFonts w:cs="Times New Roman"/>
    </w:rPr>
  </w:style>
  <w:style w:type="character" w:customStyle="1" w:styleId="ListLabel3">
    <w:name w:val="ListLabel 3"/>
    <w:rPr>
      <w:b/>
    </w:rPr>
  </w:style>
  <w:style w:type="character" w:customStyle="1" w:styleId="WW8Num24z0">
    <w:name w:val="WW8Num24z0"/>
    <w:rPr>
      <w:rFonts w:ascii="Symbol" w:hAnsi="Symbol" w:cs="Symbol"/>
      <w:sz w:val="22"/>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ListLabel4">
    <w:name w:val="ListLabel 4"/>
    <w:rPr>
      <w:rFonts w:cs="Wingdings 3"/>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b/>
    </w:rPr>
  </w:style>
  <w:style w:type="character" w:customStyle="1" w:styleId="ListLabel9">
    <w:name w:val="ListLabel 9"/>
    <w:rPr>
      <w:rFonts w:cs="Wingdings 3"/>
    </w:rPr>
  </w:style>
  <w:style w:type="character" w:customStyle="1" w:styleId="ListLabel10">
    <w:name w:val="ListLabel 10"/>
    <w:rPr>
      <w:rFonts w:cs="Courier New"/>
    </w:rPr>
  </w:style>
  <w:style w:type="character" w:customStyle="1" w:styleId="ListLabel11">
    <w:name w:val="ListLabel 11"/>
    <w:rPr>
      <w:rFonts w:cs="Wingdings"/>
    </w:rPr>
  </w:style>
  <w:style w:type="character" w:customStyle="1" w:styleId="ListLabel12">
    <w:name w:val="ListLabel 12"/>
    <w:rPr>
      <w:rFonts w:cs="Symbol"/>
    </w:rPr>
  </w:style>
  <w:style w:type="character" w:customStyle="1" w:styleId="ListLabel13">
    <w:name w:val="ListLabel 13"/>
    <w:rPr>
      <w:b/>
    </w:rPr>
  </w:style>
  <w:style w:type="character" w:customStyle="1" w:styleId="ListLabel14">
    <w:name w:val="ListLabel 14"/>
    <w:rPr>
      <w:rFonts w:cs="Wingdings 3"/>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b/>
    </w:rPr>
  </w:style>
  <w:style w:type="character" w:customStyle="1" w:styleId="ListLabel19">
    <w:name w:val="ListLabel 19"/>
    <w:rPr>
      <w:rFonts w:cs="Wingdings 3"/>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cs="Symbol"/>
    </w:rPr>
  </w:style>
  <w:style w:type="character" w:customStyle="1" w:styleId="ListLabel23">
    <w:name w:val="ListLabel 23"/>
    <w:rPr>
      <w:b/>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AR PL UMing HK" w:hAnsi="Liberation Sans" w:cs="Lohit Devanagari"/>
      <w:sz w:val="28"/>
      <w:szCs w:val="28"/>
    </w:rPr>
  </w:style>
  <w:style w:type="paragraph" w:styleId="BodyText">
    <w:name w:val="Body Text"/>
    <w:basedOn w:val="Normal"/>
    <w:pPr>
      <w:widowControl w:val="0"/>
      <w:spacing w:after="120" w:line="240" w:lineRule="auto"/>
    </w:pPr>
    <w:rPr>
      <w:rFonts w:ascii="Times New Roman" w:eastAsia="Times New Roman" w:hAnsi="Times New Roman" w:cs="Times New Roman"/>
      <w:sz w:val="24"/>
      <w:szCs w:val="20"/>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customStyle="1" w:styleId="Caption1">
    <w:name w:val="Caption1"/>
    <w:basedOn w:val="Normal"/>
    <w:pPr>
      <w:suppressLineNumbers/>
      <w:spacing w:before="120" w:after="120"/>
    </w:pPr>
    <w:rPr>
      <w:rFonts w:cs="Lohit Devanagari"/>
      <w:i/>
      <w:iCs/>
      <w:sz w:val="24"/>
      <w:szCs w:val="24"/>
    </w:rPr>
  </w:style>
  <w:style w:type="paragraph" w:styleId="ListParagraph">
    <w:name w:val="List Paragraph"/>
    <w:basedOn w:val="Normal"/>
    <w:uiPriority w:val="34"/>
    <w:qFormat/>
    <w:pPr>
      <w:ind w:left="720"/>
      <w:contextualSpacing/>
    </w:p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pPr>
      <w:spacing w:after="0" w:line="240" w:lineRule="auto"/>
    </w:pPr>
    <w:rPr>
      <w:rFonts w:ascii="Tahoma" w:hAnsi="Tahoma" w:cs="Tahoma"/>
      <w:sz w:val="16"/>
      <w:szCs w:val="16"/>
    </w:rPr>
  </w:style>
  <w:style w:type="paragraph" w:customStyle="1" w:styleId="Achievement">
    <w:name w:val="Achievement"/>
    <w:basedOn w:val="BodyText"/>
    <w:pPr>
      <w:spacing w:after="60" w:line="220" w:lineRule="atLeast"/>
      <w:ind w:left="360" w:right="-360"/>
    </w:pPr>
    <w:rPr>
      <w:sz w:val="20"/>
      <w:lang w:val="en-US"/>
    </w:rPr>
  </w:style>
  <w:style w:type="paragraph" w:styleId="NormalWeb">
    <w:name w:val="Normal (Web)"/>
    <w:basedOn w:val="Normal"/>
    <w:uiPriority w:val="99"/>
    <w:semiHidden/>
    <w:unhideWhenUsed/>
    <w:rsid w:val="00347E3C"/>
    <w:pPr>
      <w:suppressAutoHyphens w:val="0"/>
      <w:spacing w:before="100" w:beforeAutospacing="1" w:after="100" w:afterAutospacing="1" w:line="240" w:lineRule="auto"/>
    </w:pPr>
    <w:rPr>
      <w:rFonts w:ascii="Times New Roman" w:eastAsia="Times New Roman" w:hAnsi="Times New Roman" w:cs="Times New Roman"/>
      <w:color w:val="auto"/>
      <w:kern w:val="0"/>
      <w:sz w:val="24"/>
      <w:szCs w:val="24"/>
      <w:lang w:eastAsia="en-IN" w:bidi="ar-SA"/>
    </w:rPr>
  </w:style>
  <w:style w:type="table" w:styleId="TableGrid">
    <w:name w:val="Table Grid"/>
    <w:basedOn w:val="TableNormal"/>
    <w:uiPriority w:val="39"/>
    <w:rsid w:val="005F6A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216653">
      <w:bodyDiv w:val="1"/>
      <w:marLeft w:val="0"/>
      <w:marRight w:val="0"/>
      <w:marTop w:val="0"/>
      <w:marBottom w:val="0"/>
      <w:divBdr>
        <w:top w:val="none" w:sz="0" w:space="0" w:color="auto"/>
        <w:left w:val="none" w:sz="0" w:space="0" w:color="auto"/>
        <w:bottom w:val="none" w:sz="0" w:space="0" w:color="auto"/>
        <w:right w:val="none" w:sz="0" w:space="0" w:color="auto"/>
      </w:divBdr>
    </w:div>
    <w:div w:id="579485851">
      <w:bodyDiv w:val="1"/>
      <w:marLeft w:val="0"/>
      <w:marRight w:val="0"/>
      <w:marTop w:val="0"/>
      <w:marBottom w:val="0"/>
      <w:divBdr>
        <w:top w:val="none" w:sz="0" w:space="0" w:color="auto"/>
        <w:left w:val="none" w:sz="0" w:space="0" w:color="auto"/>
        <w:bottom w:val="none" w:sz="0" w:space="0" w:color="auto"/>
        <w:right w:val="none" w:sz="0" w:space="0" w:color="auto"/>
      </w:divBdr>
    </w:div>
    <w:div w:id="606812204">
      <w:bodyDiv w:val="1"/>
      <w:marLeft w:val="0"/>
      <w:marRight w:val="0"/>
      <w:marTop w:val="0"/>
      <w:marBottom w:val="0"/>
      <w:divBdr>
        <w:top w:val="none" w:sz="0" w:space="0" w:color="auto"/>
        <w:left w:val="none" w:sz="0" w:space="0" w:color="auto"/>
        <w:bottom w:val="none" w:sz="0" w:space="0" w:color="auto"/>
        <w:right w:val="none" w:sz="0" w:space="0" w:color="auto"/>
      </w:divBdr>
    </w:div>
    <w:div w:id="637420171">
      <w:bodyDiv w:val="1"/>
      <w:marLeft w:val="0"/>
      <w:marRight w:val="0"/>
      <w:marTop w:val="0"/>
      <w:marBottom w:val="0"/>
      <w:divBdr>
        <w:top w:val="none" w:sz="0" w:space="0" w:color="auto"/>
        <w:left w:val="none" w:sz="0" w:space="0" w:color="auto"/>
        <w:bottom w:val="none" w:sz="0" w:space="0" w:color="auto"/>
        <w:right w:val="none" w:sz="0" w:space="0" w:color="auto"/>
      </w:divBdr>
      <w:divsChild>
        <w:div w:id="154808376">
          <w:marLeft w:val="0"/>
          <w:marRight w:val="0"/>
          <w:marTop w:val="0"/>
          <w:marBottom w:val="0"/>
          <w:divBdr>
            <w:top w:val="none" w:sz="0" w:space="0" w:color="auto"/>
            <w:left w:val="none" w:sz="0" w:space="0" w:color="auto"/>
            <w:bottom w:val="none" w:sz="0" w:space="0" w:color="auto"/>
            <w:right w:val="none" w:sz="0" w:space="0" w:color="auto"/>
          </w:divBdr>
        </w:div>
        <w:div w:id="1882277493">
          <w:marLeft w:val="0"/>
          <w:marRight w:val="0"/>
          <w:marTop w:val="0"/>
          <w:marBottom w:val="0"/>
          <w:divBdr>
            <w:top w:val="none" w:sz="0" w:space="0" w:color="auto"/>
            <w:left w:val="none" w:sz="0" w:space="0" w:color="auto"/>
            <w:bottom w:val="none" w:sz="0" w:space="0" w:color="auto"/>
            <w:right w:val="none" w:sz="0" w:space="0" w:color="auto"/>
          </w:divBdr>
        </w:div>
      </w:divsChild>
    </w:div>
    <w:div w:id="1048917992">
      <w:bodyDiv w:val="1"/>
      <w:marLeft w:val="0"/>
      <w:marRight w:val="0"/>
      <w:marTop w:val="0"/>
      <w:marBottom w:val="0"/>
      <w:divBdr>
        <w:top w:val="none" w:sz="0" w:space="0" w:color="auto"/>
        <w:left w:val="none" w:sz="0" w:space="0" w:color="auto"/>
        <w:bottom w:val="none" w:sz="0" w:space="0" w:color="auto"/>
        <w:right w:val="none" w:sz="0" w:space="0" w:color="auto"/>
      </w:divBdr>
    </w:div>
    <w:div w:id="1443575132">
      <w:bodyDiv w:val="1"/>
      <w:marLeft w:val="0"/>
      <w:marRight w:val="0"/>
      <w:marTop w:val="0"/>
      <w:marBottom w:val="0"/>
      <w:divBdr>
        <w:top w:val="none" w:sz="0" w:space="0" w:color="auto"/>
        <w:left w:val="none" w:sz="0" w:space="0" w:color="auto"/>
        <w:bottom w:val="none" w:sz="0" w:space="0" w:color="auto"/>
        <w:right w:val="none" w:sz="0" w:space="0" w:color="auto"/>
      </w:divBdr>
      <w:divsChild>
        <w:div w:id="1283879110">
          <w:marLeft w:val="0"/>
          <w:marRight w:val="0"/>
          <w:marTop w:val="0"/>
          <w:marBottom w:val="0"/>
          <w:divBdr>
            <w:top w:val="none" w:sz="0" w:space="0" w:color="auto"/>
            <w:left w:val="none" w:sz="0" w:space="0" w:color="auto"/>
            <w:bottom w:val="none" w:sz="0" w:space="0" w:color="auto"/>
            <w:right w:val="none" w:sz="0" w:space="0" w:color="auto"/>
          </w:divBdr>
        </w:div>
        <w:div w:id="2090542167">
          <w:marLeft w:val="0"/>
          <w:marRight w:val="0"/>
          <w:marTop w:val="0"/>
          <w:marBottom w:val="0"/>
          <w:divBdr>
            <w:top w:val="none" w:sz="0" w:space="0" w:color="auto"/>
            <w:left w:val="none" w:sz="0" w:space="0" w:color="auto"/>
            <w:bottom w:val="none" w:sz="0" w:space="0" w:color="auto"/>
            <w:right w:val="none" w:sz="0" w:space="0" w:color="auto"/>
          </w:divBdr>
        </w:div>
        <w:div w:id="816456880">
          <w:marLeft w:val="0"/>
          <w:marRight w:val="0"/>
          <w:marTop w:val="0"/>
          <w:marBottom w:val="0"/>
          <w:divBdr>
            <w:top w:val="none" w:sz="0" w:space="0" w:color="auto"/>
            <w:left w:val="none" w:sz="0" w:space="0" w:color="auto"/>
            <w:bottom w:val="none" w:sz="0" w:space="0" w:color="auto"/>
            <w:right w:val="none" w:sz="0" w:space="0" w:color="auto"/>
          </w:divBdr>
        </w:div>
        <w:div w:id="2118981321">
          <w:marLeft w:val="0"/>
          <w:marRight w:val="0"/>
          <w:marTop w:val="0"/>
          <w:marBottom w:val="0"/>
          <w:divBdr>
            <w:top w:val="none" w:sz="0" w:space="0" w:color="auto"/>
            <w:left w:val="none" w:sz="0" w:space="0" w:color="auto"/>
            <w:bottom w:val="none" w:sz="0" w:space="0" w:color="auto"/>
            <w:right w:val="none" w:sz="0" w:space="0" w:color="auto"/>
          </w:divBdr>
        </w:div>
        <w:div w:id="841551245">
          <w:marLeft w:val="0"/>
          <w:marRight w:val="0"/>
          <w:marTop w:val="0"/>
          <w:marBottom w:val="0"/>
          <w:divBdr>
            <w:top w:val="none" w:sz="0" w:space="0" w:color="auto"/>
            <w:left w:val="none" w:sz="0" w:space="0" w:color="auto"/>
            <w:bottom w:val="none" w:sz="0" w:space="0" w:color="auto"/>
            <w:right w:val="none" w:sz="0" w:space="0" w:color="auto"/>
          </w:divBdr>
        </w:div>
        <w:div w:id="1930041099">
          <w:marLeft w:val="0"/>
          <w:marRight w:val="0"/>
          <w:marTop w:val="0"/>
          <w:marBottom w:val="0"/>
          <w:divBdr>
            <w:top w:val="none" w:sz="0" w:space="0" w:color="auto"/>
            <w:left w:val="none" w:sz="0" w:space="0" w:color="auto"/>
            <w:bottom w:val="none" w:sz="0" w:space="0" w:color="auto"/>
            <w:right w:val="none" w:sz="0" w:space="0" w:color="auto"/>
          </w:divBdr>
        </w:div>
        <w:div w:id="297732159">
          <w:marLeft w:val="0"/>
          <w:marRight w:val="0"/>
          <w:marTop w:val="0"/>
          <w:marBottom w:val="0"/>
          <w:divBdr>
            <w:top w:val="none" w:sz="0" w:space="0" w:color="auto"/>
            <w:left w:val="none" w:sz="0" w:space="0" w:color="auto"/>
            <w:bottom w:val="none" w:sz="0" w:space="0" w:color="auto"/>
            <w:right w:val="none" w:sz="0" w:space="0" w:color="auto"/>
          </w:divBdr>
        </w:div>
        <w:div w:id="1678922780">
          <w:marLeft w:val="0"/>
          <w:marRight w:val="0"/>
          <w:marTop w:val="0"/>
          <w:marBottom w:val="0"/>
          <w:divBdr>
            <w:top w:val="none" w:sz="0" w:space="0" w:color="auto"/>
            <w:left w:val="none" w:sz="0" w:space="0" w:color="auto"/>
            <w:bottom w:val="none" w:sz="0" w:space="0" w:color="auto"/>
            <w:right w:val="none" w:sz="0" w:space="0" w:color="auto"/>
          </w:divBdr>
        </w:div>
        <w:div w:id="1415979895">
          <w:marLeft w:val="0"/>
          <w:marRight w:val="0"/>
          <w:marTop w:val="0"/>
          <w:marBottom w:val="0"/>
          <w:divBdr>
            <w:top w:val="none" w:sz="0" w:space="0" w:color="auto"/>
            <w:left w:val="none" w:sz="0" w:space="0" w:color="auto"/>
            <w:bottom w:val="none" w:sz="0" w:space="0" w:color="auto"/>
            <w:right w:val="none" w:sz="0" w:space="0" w:color="auto"/>
          </w:divBdr>
        </w:div>
        <w:div w:id="792870476">
          <w:marLeft w:val="0"/>
          <w:marRight w:val="0"/>
          <w:marTop w:val="0"/>
          <w:marBottom w:val="0"/>
          <w:divBdr>
            <w:top w:val="none" w:sz="0" w:space="0" w:color="auto"/>
            <w:left w:val="none" w:sz="0" w:space="0" w:color="auto"/>
            <w:bottom w:val="none" w:sz="0" w:space="0" w:color="auto"/>
            <w:right w:val="none" w:sz="0" w:space="0" w:color="auto"/>
          </w:divBdr>
        </w:div>
        <w:div w:id="328296292">
          <w:marLeft w:val="0"/>
          <w:marRight w:val="0"/>
          <w:marTop w:val="0"/>
          <w:marBottom w:val="0"/>
          <w:divBdr>
            <w:top w:val="none" w:sz="0" w:space="0" w:color="auto"/>
            <w:left w:val="none" w:sz="0" w:space="0" w:color="auto"/>
            <w:bottom w:val="none" w:sz="0" w:space="0" w:color="auto"/>
            <w:right w:val="none" w:sz="0" w:space="0" w:color="auto"/>
          </w:divBdr>
        </w:div>
        <w:div w:id="229924115">
          <w:marLeft w:val="0"/>
          <w:marRight w:val="0"/>
          <w:marTop w:val="0"/>
          <w:marBottom w:val="0"/>
          <w:divBdr>
            <w:top w:val="none" w:sz="0" w:space="0" w:color="auto"/>
            <w:left w:val="none" w:sz="0" w:space="0" w:color="auto"/>
            <w:bottom w:val="none" w:sz="0" w:space="0" w:color="auto"/>
            <w:right w:val="none" w:sz="0" w:space="0" w:color="auto"/>
          </w:divBdr>
        </w:div>
        <w:div w:id="1022047170">
          <w:marLeft w:val="0"/>
          <w:marRight w:val="0"/>
          <w:marTop w:val="0"/>
          <w:marBottom w:val="0"/>
          <w:divBdr>
            <w:top w:val="none" w:sz="0" w:space="0" w:color="auto"/>
            <w:left w:val="none" w:sz="0" w:space="0" w:color="auto"/>
            <w:bottom w:val="none" w:sz="0" w:space="0" w:color="auto"/>
            <w:right w:val="none" w:sz="0" w:space="0" w:color="auto"/>
          </w:divBdr>
        </w:div>
        <w:div w:id="679742775">
          <w:marLeft w:val="0"/>
          <w:marRight w:val="0"/>
          <w:marTop w:val="0"/>
          <w:marBottom w:val="0"/>
          <w:divBdr>
            <w:top w:val="none" w:sz="0" w:space="0" w:color="auto"/>
            <w:left w:val="none" w:sz="0" w:space="0" w:color="auto"/>
            <w:bottom w:val="none" w:sz="0" w:space="0" w:color="auto"/>
            <w:right w:val="none" w:sz="0" w:space="0" w:color="auto"/>
          </w:divBdr>
        </w:div>
        <w:div w:id="147598738">
          <w:marLeft w:val="0"/>
          <w:marRight w:val="0"/>
          <w:marTop w:val="0"/>
          <w:marBottom w:val="0"/>
          <w:divBdr>
            <w:top w:val="none" w:sz="0" w:space="0" w:color="auto"/>
            <w:left w:val="none" w:sz="0" w:space="0" w:color="auto"/>
            <w:bottom w:val="none" w:sz="0" w:space="0" w:color="auto"/>
            <w:right w:val="none" w:sz="0" w:space="0" w:color="auto"/>
          </w:divBdr>
        </w:div>
        <w:div w:id="1277981015">
          <w:marLeft w:val="0"/>
          <w:marRight w:val="0"/>
          <w:marTop w:val="0"/>
          <w:marBottom w:val="0"/>
          <w:divBdr>
            <w:top w:val="none" w:sz="0" w:space="0" w:color="auto"/>
            <w:left w:val="none" w:sz="0" w:space="0" w:color="auto"/>
            <w:bottom w:val="none" w:sz="0" w:space="0" w:color="auto"/>
            <w:right w:val="none" w:sz="0" w:space="0" w:color="auto"/>
          </w:divBdr>
        </w:div>
        <w:div w:id="1004744348">
          <w:marLeft w:val="0"/>
          <w:marRight w:val="0"/>
          <w:marTop w:val="0"/>
          <w:marBottom w:val="0"/>
          <w:divBdr>
            <w:top w:val="none" w:sz="0" w:space="0" w:color="auto"/>
            <w:left w:val="none" w:sz="0" w:space="0" w:color="auto"/>
            <w:bottom w:val="none" w:sz="0" w:space="0" w:color="auto"/>
            <w:right w:val="none" w:sz="0" w:space="0" w:color="auto"/>
          </w:divBdr>
        </w:div>
        <w:div w:id="1019165136">
          <w:marLeft w:val="0"/>
          <w:marRight w:val="0"/>
          <w:marTop w:val="0"/>
          <w:marBottom w:val="0"/>
          <w:divBdr>
            <w:top w:val="none" w:sz="0" w:space="0" w:color="auto"/>
            <w:left w:val="none" w:sz="0" w:space="0" w:color="auto"/>
            <w:bottom w:val="none" w:sz="0" w:space="0" w:color="auto"/>
            <w:right w:val="none" w:sz="0" w:space="0" w:color="auto"/>
          </w:divBdr>
        </w:div>
        <w:div w:id="34281751">
          <w:marLeft w:val="0"/>
          <w:marRight w:val="0"/>
          <w:marTop w:val="0"/>
          <w:marBottom w:val="0"/>
          <w:divBdr>
            <w:top w:val="none" w:sz="0" w:space="0" w:color="auto"/>
            <w:left w:val="none" w:sz="0" w:space="0" w:color="auto"/>
            <w:bottom w:val="none" w:sz="0" w:space="0" w:color="auto"/>
            <w:right w:val="none" w:sz="0" w:space="0" w:color="auto"/>
          </w:divBdr>
        </w:div>
        <w:div w:id="350617713">
          <w:marLeft w:val="0"/>
          <w:marRight w:val="0"/>
          <w:marTop w:val="0"/>
          <w:marBottom w:val="0"/>
          <w:divBdr>
            <w:top w:val="none" w:sz="0" w:space="0" w:color="auto"/>
            <w:left w:val="none" w:sz="0" w:space="0" w:color="auto"/>
            <w:bottom w:val="none" w:sz="0" w:space="0" w:color="auto"/>
            <w:right w:val="none" w:sz="0" w:space="0" w:color="auto"/>
          </w:divBdr>
        </w:div>
        <w:div w:id="1954819904">
          <w:marLeft w:val="0"/>
          <w:marRight w:val="0"/>
          <w:marTop w:val="0"/>
          <w:marBottom w:val="0"/>
          <w:divBdr>
            <w:top w:val="none" w:sz="0" w:space="0" w:color="auto"/>
            <w:left w:val="none" w:sz="0" w:space="0" w:color="auto"/>
            <w:bottom w:val="none" w:sz="0" w:space="0" w:color="auto"/>
            <w:right w:val="none" w:sz="0" w:space="0" w:color="auto"/>
          </w:divBdr>
        </w:div>
        <w:div w:id="938874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42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1928</Words>
  <Characters>10991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rajeshcgowda</dc:creator>
  <cp:keywords/>
  <dc:description/>
  <cp:lastModifiedBy>Microsoft account</cp:lastModifiedBy>
  <cp:revision>2</cp:revision>
  <cp:lastPrinted>2017-12-18T22:57:00Z</cp:lastPrinted>
  <dcterms:created xsi:type="dcterms:W3CDTF">2023-04-24T11:54:00Z</dcterms:created>
  <dcterms:modified xsi:type="dcterms:W3CDTF">2023-04-24T11:54:00Z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